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016" w:rsidRPr="006A17B1" w:rsidRDefault="005A1016" w:rsidP="00D228B4">
      <w:pPr>
        <w:pStyle w:val="FreeForm"/>
        <w:rPr>
          <w:rFonts w:ascii="宋体" w:eastAsia="宋体" w:hAnsi="宋体"/>
        </w:rPr>
      </w:pPr>
      <w:r>
        <w:rPr>
          <w:noProof/>
        </w:rPr>
      </w:r>
      <w:r w:rsidRPr="005E4E9F">
        <w:rPr>
          <w:rFonts w:ascii="宋体" w:eastAsia="宋体" w:hAnsi="宋体"/>
        </w:rPr>
        <w:pict>
          <v:line id="_x0000_s1026" style="mso-position-horizontal-relative:char;mso-position-vertical-relative:line" from="0,0" to="6in,0" coordsize="21600,21600" strokecolor="#117cb2" strokeweight="4pt">
            <v:fill o:detectmouseclick="t"/>
            <v:stroke joinstyle="miter"/>
            <v:path o:connectlocs="10800,10800"/>
            <w10:anchorlock/>
          </v:line>
        </w:pict>
      </w:r>
    </w:p>
    <w:p w:rsidR="005A1016" w:rsidRPr="00EF3B8C" w:rsidRDefault="005A1016" w:rsidP="00D228B4">
      <w:pPr>
        <w:pStyle w:val="1"/>
        <w:rPr>
          <w:rFonts w:ascii="宋体" w:eastAsia="宋体" w:hAnsi="宋体"/>
          <w:sz w:val="56"/>
        </w:rPr>
      </w:pPr>
      <w:r w:rsidRPr="00EF3B8C">
        <w:rPr>
          <w:rFonts w:ascii="宋体" w:eastAsia="宋体" w:hAnsi="宋体" w:hint="eastAsia"/>
          <w:sz w:val="56"/>
        </w:rPr>
        <w:t>钱学森力学班极限学习导引</w:t>
      </w:r>
    </w:p>
    <w:p w:rsidR="005A1016" w:rsidRPr="003B36EF" w:rsidRDefault="005A1016" w:rsidP="00844980">
      <w:pPr>
        <w:pStyle w:val="1"/>
        <w:rPr>
          <w:rFonts w:ascii="宋体" w:eastAsia="宋体" w:hAnsi="宋体"/>
          <w:sz w:val="28"/>
          <w:szCs w:val="28"/>
        </w:rPr>
      </w:pPr>
      <w:r w:rsidRPr="003B36EF">
        <w:rPr>
          <w:rFonts w:ascii="宋体" w:eastAsia="宋体" w:hAnsi="宋体" w:hint="eastAsia"/>
          <w:sz w:val="28"/>
          <w:szCs w:val="28"/>
        </w:rPr>
        <w:t>一个为时五天的</w:t>
      </w:r>
      <w:r>
        <w:rPr>
          <w:rFonts w:ascii="宋体" w:eastAsia="宋体" w:hAnsi="宋体" w:hint="eastAsia"/>
          <w:sz w:val="28"/>
          <w:szCs w:val="28"/>
        </w:rPr>
        <w:t>挑战性</w:t>
      </w:r>
      <w:r w:rsidRPr="003B36EF">
        <w:rPr>
          <w:rFonts w:ascii="宋体" w:eastAsia="宋体" w:hAnsi="宋体" w:hint="eastAsia"/>
          <w:sz w:val="28"/>
          <w:szCs w:val="28"/>
        </w:rPr>
        <w:t>学习活动</w:t>
      </w:r>
    </w:p>
    <w:p w:rsidR="005A1016" w:rsidRDefault="005A1016" w:rsidP="00D228B4">
      <w:pPr>
        <w:pStyle w:val="AuthorInformation"/>
        <w:rPr>
          <w:rFonts w:ascii="宋体" w:eastAsia="宋体" w:hAnsi="宋体"/>
        </w:rPr>
      </w:pPr>
    </w:p>
    <w:p w:rsidR="005A1016" w:rsidRDefault="005A1016" w:rsidP="00D228B4">
      <w:pPr>
        <w:pStyle w:val="AuthorInformation"/>
        <w:rPr>
          <w:rFonts w:ascii="宋体" w:eastAsia="宋体" w:hAnsi="宋体"/>
        </w:rPr>
      </w:pPr>
    </w:p>
    <w:p w:rsidR="005A1016" w:rsidRDefault="005A1016" w:rsidP="00D228B4">
      <w:pPr>
        <w:pStyle w:val="AuthorInformation"/>
        <w:rPr>
          <w:rFonts w:ascii="宋体" w:eastAsia="宋体" w:hAnsi="宋体"/>
        </w:rPr>
      </w:pPr>
    </w:p>
    <w:p w:rsidR="005A1016" w:rsidRDefault="005A1016" w:rsidP="00D228B4">
      <w:pPr>
        <w:pStyle w:val="AuthorInformation"/>
        <w:rPr>
          <w:rFonts w:ascii="宋体" w:eastAsia="宋体" w:hAnsi="宋体"/>
        </w:rPr>
      </w:pPr>
    </w:p>
    <w:p w:rsidR="005A1016" w:rsidRPr="00C97CAB" w:rsidRDefault="005A1016" w:rsidP="00D228B4">
      <w:pPr>
        <w:pStyle w:val="AuthorInformation"/>
        <w:rPr>
          <w:rFonts w:ascii="宋体" w:eastAsia="宋体" w:hAnsi="宋体"/>
        </w:rPr>
      </w:pPr>
    </w:p>
    <w:p w:rsidR="005A1016" w:rsidRPr="00423B2B" w:rsidRDefault="005A1016" w:rsidP="00D228B4">
      <w:pPr>
        <w:pStyle w:val="AuthorInformation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编辑：</w:t>
      </w:r>
      <w:smartTag w:uri="urn:schemas-microsoft-com:office:smarttags" w:element="PersonName">
        <w:smartTagPr>
          <w:attr w:name="ProductID" w:val="宋相"/>
        </w:smartTagPr>
        <w:r>
          <w:rPr>
            <w:rFonts w:ascii="宋体" w:eastAsia="宋体" w:hAnsi="宋体" w:hint="eastAsia"/>
            <w:sz w:val="21"/>
          </w:rPr>
          <w:t>宋相</w:t>
        </w:r>
      </w:smartTag>
      <w:r>
        <w:rPr>
          <w:rFonts w:ascii="宋体" w:eastAsia="宋体" w:hAnsi="宋体" w:hint="eastAsia"/>
          <w:sz w:val="21"/>
        </w:rPr>
        <w:t>君、杨富方、陈思源</w:t>
      </w:r>
      <w:r>
        <w:rPr>
          <w:rFonts w:ascii="宋体" w:eastAsia="宋体" w:hAnsi="宋体"/>
          <w:sz w:val="21"/>
        </w:rPr>
        <w:t>——Toyhouse</w:t>
      </w:r>
      <w:r>
        <w:rPr>
          <w:rFonts w:ascii="宋体" w:eastAsia="宋体" w:hAnsi="宋体" w:hint="eastAsia"/>
          <w:sz w:val="21"/>
        </w:rPr>
        <w:t>办公室</w:t>
      </w:r>
    </w:p>
    <w:p w:rsidR="005A1016" w:rsidRPr="00423B2B" w:rsidRDefault="005A1016" w:rsidP="00D228B4">
      <w:pPr>
        <w:pStyle w:val="AuthorInformation"/>
        <w:rPr>
          <w:rFonts w:ascii="宋体" w:eastAsia="宋体" w:hAnsi="宋体"/>
          <w:sz w:val="21"/>
        </w:rPr>
      </w:pPr>
      <w:r w:rsidRPr="00423B2B">
        <w:rPr>
          <w:rFonts w:ascii="宋体" w:eastAsia="宋体" w:hAnsi="宋体" w:hint="eastAsia"/>
          <w:sz w:val="21"/>
        </w:rPr>
        <w:t>工业工程系</w:t>
      </w:r>
      <w:r w:rsidRPr="00423B2B">
        <w:rPr>
          <w:rFonts w:ascii="宋体" w:eastAsia="宋体" w:hAnsi="宋体"/>
          <w:sz w:val="21"/>
        </w:rPr>
        <w:t xml:space="preserve"> • </w:t>
      </w:r>
      <w:r w:rsidRPr="00423B2B">
        <w:rPr>
          <w:rFonts w:ascii="宋体" w:eastAsia="宋体" w:hAnsi="宋体" w:hint="eastAsia"/>
          <w:sz w:val="21"/>
        </w:rPr>
        <w:t>清华大学</w:t>
      </w:r>
      <w:r w:rsidRPr="00423B2B">
        <w:rPr>
          <w:rFonts w:ascii="宋体" w:eastAsia="宋体" w:hAnsi="宋体"/>
          <w:sz w:val="21"/>
        </w:rPr>
        <w:t xml:space="preserve"> </w:t>
      </w:r>
      <w:r w:rsidRPr="00423B2B">
        <w:rPr>
          <w:rFonts w:ascii="宋体" w:eastAsia="宋体" w:hAnsi="宋体" w:hint="eastAsia"/>
          <w:sz w:val="21"/>
        </w:rPr>
        <w:t>北京</w:t>
      </w:r>
      <w:r w:rsidRPr="00423B2B">
        <w:rPr>
          <w:rFonts w:ascii="宋体" w:eastAsia="宋体" w:hAnsi="宋体"/>
          <w:sz w:val="21"/>
        </w:rPr>
        <w:t xml:space="preserve"> • </w:t>
      </w:r>
      <w:r w:rsidRPr="00423B2B">
        <w:rPr>
          <w:rFonts w:ascii="宋体" w:eastAsia="宋体" w:hAnsi="宋体"/>
          <w:sz w:val="21"/>
        </w:rPr>
        <w:fldChar w:fldCharType="begin"/>
      </w:r>
      <w:r w:rsidRPr="00423B2B">
        <w:rPr>
          <w:rFonts w:ascii="宋体" w:eastAsia="宋体" w:hAnsi="宋体"/>
          <w:sz w:val="21"/>
        </w:rPr>
        <w:instrText xml:space="preserve"> DATE \@ "MMMM d, y" </w:instrText>
      </w:r>
      <w:r w:rsidRPr="00423B2B">
        <w:rPr>
          <w:rFonts w:ascii="宋体" w:eastAsia="宋体" w:hAnsi="宋体"/>
          <w:sz w:val="21"/>
        </w:rPr>
        <w:fldChar w:fldCharType="separate"/>
      </w:r>
      <w:r>
        <w:rPr>
          <w:rFonts w:ascii="宋体" w:eastAsia="宋体" w:hAnsi="宋体"/>
          <w:noProof/>
          <w:sz w:val="21"/>
        </w:rPr>
        <w:t>October 17, 12</w:t>
      </w:r>
      <w:r w:rsidRPr="00423B2B">
        <w:rPr>
          <w:rFonts w:ascii="宋体" w:eastAsia="宋体" w:hAnsi="宋体"/>
          <w:sz w:val="21"/>
        </w:rPr>
        <w:fldChar w:fldCharType="end"/>
      </w:r>
    </w:p>
    <w:p w:rsidR="005A1016" w:rsidRPr="0051597E" w:rsidRDefault="005A1016" w:rsidP="00D228B4">
      <w:pPr>
        <w:pStyle w:val="AuthorInformation"/>
        <w:rPr>
          <w:rFonts w:ascii="宋体" w:eastAsia="宋体" w:hAnsi="宋体"/>
        </w:rPr>
      </w:pPr>
    </w:p>
    <w:p w:rsidR="005A1016" w:rsidRPr="006A17B1" w:rsidRDefault="005A1016" w:rsidP="00D228B4">
      <w:pPr>
        <w:pStyle w:val="FreeForm"/>
        <w:rPr>
          <w:rFonts w:ascii="宋体" w:eastAsia="宋体" w:hAnsi="宋体"/>
        </w:rPr>
      </w:pPr>
      <w:r>
        <w:rPr>
          <w:noProof/>
        </w:rPr>
      </w:r>
      <w:r w:rsidRPr="005E4E9F">
        <w:rPr>
          <w:rFonts w:ascii="宋体" w:eastAsia="宋体" w:hAnsi="宋体"/>
        </w:rPr>
        <w:pict>
          <v:line id="_x0000_s1027" style="mso-position-horizontal-relative:char;mso-position-vertical-relative:line" from="0,0" to="6in,0" coordsize="21600,21600" strokecolor="#117cb2" strokeweight="4pt">
            <v:fill o:detectmouseclick="t"/>
            <v:stroke joinstyle="miter"/>
            <v:path o:connectlocs="10800,10800"/>
            <w10:anchorlock/>
          </v:line>
        </w:pict>
      </w:r>
    </w:p>
    <w:p w:rsidR="005A1016" w:rsidRPr="00927508" w:rsidRDefault="005A1016" w:rsidP="00EF3B8C">
      <w:pPr>
        <w:pStyle w:val="Heading21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基本介绍</w:t>
      </w:r>
    </w:p>
    <w:p w:rsidR="005A1016" w:rsidRDefault="005A1016" w:rsidP="00965E8B">
      <w:pPr>
        <w:pStyle w:val="Body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活动开展时间为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11"/>
          <w:attr w:name="Year" w:val="2012"/>
        </w:smartTagPr>
        <w:r>
          <w:rPr>
            <w:rFonts w:ascii="宋体" w:eastAsia="宋体" w:hAnsi="宋体"/>
          </w:rPr>
          <w:t>11</w:t>
        </w:r>
        <w:r>
          <w:rPr>
            <w:rFonts w:ascii="宋体" w:eastAsia="宋体" w:hAnsi="宋体" w:hint="eastAsia"/>
          </w:rPr>
          <w:t>月</w:t>
        </w:r>
        <w:r>
          <w:rPr>
            <w:rFonts w:ascii="宋体" w:eastAsia="宋体" w:hAnsi="宋体"/>
          </w:rPr>
          <w:t>19</w:t>
        </w:r>
        <w:r>
          <w:rPr>
            <w:rFonts w:ascii="宋体" w:eastAsia="宋体" w:hAnsi="宋体" w:hint="eastAsia"/>
          </w:rPr>
          <w:t>日</w:t>
        </w:r>
      </w:smartTag>
      <w:r>
        <w:rPr>
          <w:rFonts w:ascii="宋体" w:eastAsia="宋体" w:hAnsi="宋体" w:hint="eastAsia"/>
        </w:rPr>
        <w:t>至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11"/>
          <w:attr w:name="Year" w:val="2012"/>
        </w:smartTagPr>
        <w:r>
          <w:rPr>
            <w:rFonts w:ascii="宋体" w:eastAsia="宋体" w:hAnsi="宋体"/>
          </w:rPr>
          <w:t>11</w:t>
        </w:r>
        <w:r>
          <w:rPr>
            <w:rFonts w:ascii="宋体" w:eastAsia="宋体" w:hAnsi="宋体" w:hint="eastAsia"/>
          </w:rPr>
          <w:t>月</w:t>
        </w:r>
        <w:r>
          <w:rPr>
            <w:rFonts w:ascii="宋体" w:eastAsia="宋体" w:hAnsi="宋体"/>
          </w:rPr>
          <w:t>23</w:t>
        </w:r>
        <w:r>
          <w:rPr>
            <w:rFonts w:ascii="宋体" w:eastAsia="宋体" w:hAnsi="宋体" w:hint="eastAsia"/>
          </w:rPr>
          <w:t>日</w:t>
        </w:r>
      </w:smartTag>
      <w:r>
        <w:rPr>
          <w:rFonts w:ascii="宋体" w:eastAsia="宋体" w:hAnsi="宋体" w:hint="eastAsia"/>
        </w:rPr>
        <w:t>。为期五天的活动，前三天设置为项目学习和实践阶段，第四天为学生项目展示阶段，第五天进行心得经验交流。项目主体为钱学森班本科一年级新生（约</w:t>
      </w:r>
      <w:r>
        <w:rPr>
          <w:rFonts w:ascii="宋体" w:eastAsia="宋体" w:hAnsi="宋体"/>
        </w:rPr>
        <w:t>30</w:t>
      </w:r>
      <w:r>
        <w:rPr>
          <w:rFonts w:ascii="宋体" w:eastAsia="宋体" w:hAnsi="宋体" w:hint="eastAsia"/>
        </w:rPr>
        <w:t>人）。为使成员体验多元化氛围，将邀请钱学森班高年级学生、其他院系学生、其他高校学生及教师参与（少于</w:t>
      </w:r>
      <w:r>
        <w:rPr>
          <w:rFonts w:ascii="宋体" w:eastAsia="宋体" w:hAnsi="宋体"/>
        </w:rPr>
        <w:t>20</w:t>
      </w:r>
      <w:r>
        <w:rPr>
          <w:rFonts w:ascii="宋体" w:eastAsia="宋体" w:hAnsi="宋体" w:hint="eastAsia"/>
        </w:rPr>
        <w:t>人）。</w:t>
      </w:r>
    </w:p>
    <w:p w:rsidR="005A1016" w:rsidRDefault="005A1016" w:rsidP="00D228B4">
      <w:pPr>
        <w:pStyle w:val="Body"/>
        <w:ind w:firstLine="420"/>
        <w:rPr>
          <w:rFonts w:ascii="宋体" w:eastAsia="宋体" w:hAnsi="宋体"/>
        </w:rPr>
      </w:pPr>
      <w:r w:rsidRPr="006A17B1">
        <w:rPr>
          <w:rFonts w:ascii="宋体" w:eastAsia="宋体" w:hAnsi="宋体" w:hint="eastAsia"/>
        </w:rPr>
        <w:t>本学习活动的目的，在于让所有加入</w:t>
      </w:r>
      <w:r>
        <w:rPr>
          <w:rFonts w:ascii="宋体" w:eastAsia="宋体" w:hAnsi="宋体" w:hint="eastAsia"/>
        </w:rPr>
        <w:t>钱学森班的新</w:t>
      </w:r>
      <w:r w:rsidRPr="006A17B1">
        <w:rPr>
          <w:rFonts w:ascii="宋体" w:eastAsia="宋体" w:hAnsi="宋体" w:hint="eastAsia"/>
        </w:rPr>
        <w:t>生，在到校第</w:t>
      </w:r>
      <w:r>
        <w:rPr>
          <w:rFonts w:ascii="宋体" w:eastAsia="宋体" w:hAnsi="宋体" w:hint="eastAsia"/>
        </w:rPr>
        <w:t>一学期时，接受一周的密集学习训练</w:t>
      </w:r>
      <w:r w:rsidRPr="006A17B1">
        <w:rPr>
          <w:rFonts w:ascii="宋体" w:eastAsia="宋体" w:hAnsi="宋体" w:hint="eastAsia"/>
        </w:rPr>
        <w:t>，亲身体验在一个研究型大学，特别是清华大学的挑战式学习与跨学科团队的合作性生活方式。</w:t>
      </w:r>
    </w:p>
    <w:p w:rsidR="005A1016" w:rsidRDefault="005A1016" w:rsidP="00433655">
      <w:pPr>
        <w:pStyle w:val="Body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活动内容将涵盖或反映理论知识体系的四个重要方面</w:t>
      </w: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如图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所示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。它们包含具体的知识内容，如知识产权、技术开发、成本核算、市场营销的概念，如何在极短的时间内让学生体验新的工具以及新的技术对学习态度、学习方式的转变。它将以高强度的日程安排，涵盖法学、商学、工学、理学等多面向跨学科人员组成，帮助并带领学生达到研究阶段的学术素养要求，并从应用各种知识与技能过程中，获得综合性的学习经验。</w:t>
      </w:r>
    </w:p>
    <w:p w:rsidR="005A1016" w:rsidRDefault="005A1016" w:rsidP="00C70919">
      <w:pPr>
        <w:pStyle w:val="Body"/>
        <w:keepNext/>
        <w:ind w:leftChars="-337" w:left="-708" w:firstLine="1129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" o:spid="_x0000_i1027" type="#_x0000_t75" style="width:307.5pt;height:227.25pt;visibility:visible">
            <v:imagedata r:id="rId7" o:title=""/>
          </v:shape>
        </w:pict>
      </w:r>
    </w:p>
    <w:p w:rsidR="005A1016" w:rsidRDefault="005A1016" w:rsidP="00476E4E">
      <w:pPr>
        <w:pStyle w:val="Caption"/>
        <w:jc w:val="center"/>
        <w:rPr>
          <w:rFonts w:ascii="宋体" w:eastAsia="宋体" w:hAnsi="宋体"/>
        </w:rPr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知识内容的分类</w:t>
      </w:r>
    </w:p>
    <w:p w:rsidR="005A1016" w:rsidRDefault="005A1016" w:rsidP="0067078E">
      <w:pPr>
        <w:pStyle w:val="Body"/>
        <w:ind w:firstLine="420"/>
        <w:rPr>
          <w:rFonts w:ascii="宋体" w:eastAsia="宋体" w:hAnsi="宋体"/>
        </w:rPr>
      </w:pPr>
      <w:r w:rsidRPr="006A17B1">
        <w:rPr>
          <w:rFonts w:ascii="宋体" w:eastAsia="宋体" w:hAnsi="宋体" w:hint="eastAsia"/>
        </w:rPr>
        <w:t>我们希望经过这</w:t>
      </w:r>
      <w:r>
        <w:rPr>
          <w:rFonts w:ascii="宋体" w:eastAsia="宋体" w:hAnsi="宋体" w:hint="eastAsia"/>
        </w:rPr>
        <w:t>五</w:t>
      </w:r>
      <w:r w:rsidRPr="006A17B1">
        <w:rPr>
          <w:rFonts w:ascii="宋体" w:eastAsia="宋体" w:hAnsi="宋体" w:hint="eastAsia"/>
        </w:rPr>
        <w:t>天的挑战式学习活动，使学生在面对</w:t>
      </w:r>
      <w:r>
        <w:rPr>
          <w:rFonts w:ascii="宋体" w:eastAsia="宋体" w:hAnsi="宋体" w:hint="eastAsia"/>
        </w:rPr>
        <w:t>交叉学科</w:t>
      </w:r>
      <w:r w:rsidRPr="006A17B1">
        <w:rPr>
          <w:rFonts w:ascii="宋体" w:eastAsia="宋体" w:hAnsi="宋体" w:hint="eastAsia"/>
        </w:rPr>
        <w:t>与</w:t>
      </w:r>
      <w:r>
        <w:rPr>
          <w:rFonts w:ascii="宋体" w:eastAsia="宋体" w:hAnsi="宋体" w:hint="eastAsia"/>
        </w:rPr>
        <w:t>多样</w:t>
      </w:r>
      <w:r w:rsidRPr="006A17B1">
        <w:rPr>
          <w:rFonts w:ascii="宋体" w:eastAsia="宋体" w:hAnsi="宋体" w:hint="eastAsia"/>
        </w:rPr>
        <w:t>工程技术的</w:t>
      </w:r>
      <w:r>
        <w:rPr>
          <w:rFonts w:ascii="宋体" w:eastAsia="宋体" w:hAnsi="宋体" w:hint="eastAsia"/>
        </w:rPr>
        <w:t>当下，摒弃畏惧风险的态度，以积极的心态迎接挑战，接纳并消化交叉学科知识。特别是让学生利用互联网的信息资源，主动地发掘</w:t>
      </w:r>
      <w:r w:rsidRPr="006A17B1">
        <w:rPr>
          <w:rFonts w:ascii="宋体" w:eastAsia="宋体" w:hAnsi="宋体" w:hint="eastAsia"/>
        </w:rPr>
        <w:t>具有挑战性的科学技术。</w:t>
      </w:r>
    </w:p>
    <w:p w:rsidR="005A1016" w:rsidRDefault="005A1016" w:rsidP="0067078E">
      <w:pPr>
        <w:pStyle w:val="Body"/>
        <w:ind w:firstLine="420"/>
        <w:rPr>
          <w:rFonts w:ascii="宋体" w:eastAsia="宋体" w:hAnsi="宋体"/>
        </w:rPr>
      </w:pPr>
      <w:r w:rsidRPr="006A17B1">
        <w:rPr>
          <w:rFonts w:ascii="宋体" w:eastAsia="宋体" w:hAnsi="宋体" w:hint="eastAsia"/>
        </w:rPr>
        <w:t>在五天紧凑的时间安排之中，</w:t>
      </w:r>
      <w:r>
        <w:rPr>
          <w:rFonts w:ascii="宋体" w:eastAsia="宋体" w:hAnsi="宋体" w:hint="eastAsia"/>
        </w:rPr>
        <w:t>让学生结合三维成型技术、互联网信息技术、云计算与存储技术、移动终端计算技术搭建一个多层次的产品生产系统，设计并制作</w:t>
      </w:r>
      <w:r w:rsidRPr="006A17B1">
        <w:rPr>
          <w:rFonts w:ascii="宋体" w:eastAsia="宋体" w:hAnsi="宋体" w:hint="eastAsia"/>
        </w:rPr>
        <w:t>出一个或多个符合要求的产品，并制作商业计划和参与竞标，与客户签订生产合约。在此过程中，学生将被挑战方不断引导，使用各种时间</w:t>
      </w:r>
      <w:r>
        <w:rPr>
          <w:rFonts w:ascii="宋体" w:eastAsia="宋体" w:hAnsi="宋体" w:hint="eastAsia"/>
        </w:rPr>
        <w:t>管理及</w:t>
      </w:r>
      <w:r w:rsidRPr="006A17B1">
        <w:rPr>
          <w:rFonts w:ascii="宋体" w:eastAsia="宋体" w:hAnsi="宋体" w:hint="eastAsia"/>
        </w:rPr>
        <w:t>流程控制的技术和工具</w:t>
      </w:r>
      <w:r>
        <w:rPr>
          <w:rFonts w:ascii="宋体" w:eastAsia="宋体" w:hAnsi="宋体"/>
        </w:rPr>
        <w:t>,</w:t>
      </w:r>
      <w:r w:rsidRPr="006A17B1">
        <w:rPr>
          <w:rFonts w:ascii="宋体" w:eastAsia="宋体" w:hAnsi="宋体" w:hint="eastAsia"/>
        </w:rPr>
        <w:t>管理项目的进程。同时，通过</w:t>
      </w:r>
      <w:r>
        <w:rPr>
          <w:rFonts w:ascii="宋体" w:eastAsia="宋体" w:hAnsi="宋体" w:hint="eastAsia"/>
        </w:rPr>
        <w:t>使用学校，网络，以及开源技术，云端实时数据，所提供的多方位立体资源，制作出符合市场需求</w:t>
      </w:r>
      <w:r w:rsidRPr="006A17B1">
        <w:rPr>
          <w:rFonts w:ascii="宋体" w:eastAsia="宋体" w:hAnsi="宋体" w:hint="eastAsia"/>
        </w:rPr>
        <w:t>的产品。学生在找寻解决方案的同时</w:t>
      </w:r>
      <w:r>
        <w:rPr>
          <w:rFonts w:ascii="宋体" w:eastAsia="宋体" w:hAnsi="宋体" w:hint="eastAsia"/>
        </w:rPr>
        <w:t>，逐步地纪录并且阐述学习的阶段性心得。在五天的时间内，感受</w:t>
      </w:r>
      <w:bookmarkStart w:id="0" w:name="_GoBack"/>
      <w:bookmarkEnd w:id="0"/>
      <w:r w:rsidRPr="006A17B1">
        <w:rPr>
          <w:rFonts w:ascii="宋体" w:eastAsia="宋体" w:hAnsi="宋体" w:hint="eastAsia"/>
        </w:rPr>
        <w:t>一个群体性学习</w:t>
      </w:r>
      <w:r>
        <w:rPr>
          <w:rFonts w:ascii="宋体" w:eastAsia="宋体" w:hAnsi="宋体" w:hint="eastAsia"/>
        </w:rPr>
        <w:t>全方位多面向</w:t>
      </w:r>
      <w:r w:rsidRPr="006A17B1">
        <w:rPr>
          <w:rFonts w:ascii="宋体" w:eastAsia="宋体" w:hAnsi="宋体" w:hint="eastAsia"/>
        </w:rPr>
        <w:t>的方法与成果</w:t>
      </w:r>
      <w:r>
        <w:rPr>
          <w:rFonts w:ascii="宋体" w:eastAsia="宋体" w:hAnsi="宋体" w:hint="eastAsia"/>
        </w:rPr>
        <w:t>，训练学生建立一种能够适应</w:t>
      </w:r>
      <w:r w:rsidRPr="006A17B1">
        <w:rPr>
          <w:rFonts w:ascii="宋体" w:eastAsia="宋体" w:hAnsi="宋体" w:hint="eastAsia"/>
        </w:rPr>
        <w:t>群体学习</w:t>
      </w:r>
      <w:r>
        <w:rPr>
          <w:rFonts w:ascii="宋体" w:eastAsia="宋体" w:hAnsi="宋体" w:hint="eastAsia"/>
        </w:rPr>
        <w:t>、挖掘自我</w:t>
      </w:r>
      <w:r w:rsidRPr="006A17B1">
        <w:rPr>
          <w:rFonts w:ascii="宋体" w:eastAsia="宋体" w:hAnsi="宋体" w:hint="eastAsia"/>
        </w:rPr>
        <w:t>潜能</w:t>
      </w:r>
      <w:r>
        <w:rPr>
          <w:rFonts w:ascii="宋体" w:eastAsia="宋体" w:hAnsi="宋体" w:hint="eastAsia"/>
        </w:rPr>
        <w:t>、善用多元知识体系</w:t>
      </w:r>
      <w:r w:rsidRPr="006A17B1">
        <w:rPr>
          <w:rFonts w:ascii="宋体" w:eastAsia="宋体" w:hAnsi="宋体" w:hint="eastAsia"/>
        </w:rPr>
        <w:t>的行为模式。</w:t>
      </w:r>
    </w:p>
    <w:p w:rsidR="005A1016" w:rsidRPr="00927508" w:rsidRDefault="005A1016" w:rsidP="00D228B4">
      <w:pPr>
        <w:pStyle w:val="Heading21"/>
        <w:rPr>
          <w:rFonts w:ascii="宋体" w:eastAsia="宋体" w:hAnsi="宋体"/>
          <w:b/>
          <w:sz w:val="32"/>
          <w:szCs w:val="32"/>
        </w:rPr>
      </w:pPr>
      <w:r w:rsidRPr="00927508">
        <w:rPr>
          <w:rFonts w:ascii="宋体" w:eastAsia="宋体" w:hAnsi="宋体" w:hint="eastAsia"/>
          <w:b/>
          <w:sz w:val="32"/>
          <w:szCs w:val="32"/>
        </w:rPr>
        <w:t>工作流程及内容</w:t>
      </w:r>
    </w:p>
    <w:p w:rsidR="005A1016" w:rsidRPr="006A17B1" w:rsidRDefault="005A1016" w:rsidP="0067078E">
      <w:pPr>
        <w:pStyle w:val="Body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Pr="006A17B1">
        <w:rPr>
          <w:rFonts w:ascii="宋体" w:eastAsia="宋体" w:hAnsi="宋体" w:hint="eastAsia"/>
        </w:rPr>
        <w:t>总体工作流程</w:t>
      </w:r>
    </w:p>
    <w:p w:rsidR="005A1016" w:rsidRPr="006A17B1" w:rsidRDefault="005A1016" w:rsidP="00D314D0">
      <w:pPr>
        <w:pStyle w:val="Body"/>
        <w:ind w:firstLine="420"/>
        <w:rPr>
          <w:rFonts w:ascii="宋体" w:eastAsia="宋体" w:hAnsi="宋体"/>
        </w:rPr>
      </w:pPr>
      <w:r w:rsidRPr="006A17B1">
        <w:rPr>
          <w:rFonts w:ascii="宋体" w:eastAsia="宋体" w:hAnsi="宋体" w:hint="eastAsia"/>
        </w:rPr>
        <w:t>在工作流程中，</w:t>
      </w:r>
      <w:r>
        <w:rPr>
          <w:rFonts w:ascii="宋体" w:eastAsia="宋体" w:hAnsi="宋体" w:hint="eastAsia"/>
        </w:rPr>
        <w:t>将所有参与人员分为挑战方</w:t>
      </w: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教师与助教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和任务团队</w:t>
      </w: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学生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。</w:t>
      </w:r>
      <w:r w:rsidRPr="006A17B1">
        <w:rPr>
          <w:rFonts w:ascii="宋体" w:eastAsia="宋体" w:hAnsi="宋体" w:hint="eastAsia"/>
        </w:rPr>
        <w:t>挑战方将做充分的准备并</w:t>
      </w:r>
      <w:r>
        <w:rPr>
          <w:rFonts w:ascii="宋体" w:eastAsia="宋体" w:hAnsi="宋体" w:hint="eastAsia"/>
        </w:rPr>
        <w:t>控制整个活动的进度，在不同时间发放相应的文档和模板，以及提供所需要的技术支持。任务团队根据所掌握的资源和文档开发生产线，并构建</w:t>
      </w:r>
      <w:r w:rsidRPr="006A17B1">
        <w:rPr>
          <w:rFonts w:ascii="宋体" w:eastAsia="宋体" w:hAnsi="宋体" w:hint="eastAsia"/>
        </w:rPr>
        <w:t>相关技术</w:t>
      </w:r>
      <w:r>
        <w:rPr>
          <w:rFonts w:ascii="宋体" w:eastAsia="宋体" w:hAnsi="宋体" w:hint="eastAsia"/>
        </w:rPr>
        <w:t>文档</w:t>
      </w:r>
      <w:r w:rsidRPr="006A17B1">
        <w:rPr>
          <w:rFonts w:ascii="宋体" w:eastAsia="宋体" w:hAnsi="宋体" w:hint="eastAsia"/>
        </w:rPr>
        <w:t>和使用说明。</w:t>
      </w:r>
      <w:r>
        <w:rPr>
          <w:rFonts w:ascii="宋体" w:eastAsia="宋体" w:hAnsi="宋体" w:hint="eastAsia"/>
        </w:rPr>
        <w:t>此外，产品的设计受到招标书的约束，产品应满足既定</w:t>
      </w:r>
      <w:r w:rsidRPr="006A17B1">
        <w:rPr>
          <w:rFonts w:ascii="宋体" w:eastAsia="宋体" w:hAnsi="宋体" w:hint="eastAsia"/>
        </w:rPr>
        <w:t>需求，</w:t>
      </w:r>
      <w:r>
        <w:rPr>
          <w:rFonts w:ascii="宋体" w:eastAsia="宋体" w:hAnsi="宋体" w:hint="eastAsia"/>
        </w:rPr>
        <w:t>通过</w:t>
      </w:r>
      <w:r w:rsidRPr="006A17B1">
        <w:rPr>
          <w:rFonts w:ascii="宋体" w:eastAsia="宋体" w:hAnsi="宋体" w:hint="eastAsia"/>
        </w:rPr>
        <w:t>阶段性的检查将不断改进生产线的质量。在这样的指引下，学生将开发完整的生产线和相应的文档，并使用</w:t>
      </w:r>
      <w:r>
        <w:rPr>
          <w:rFonts w:ascii="宋体" w:eastAsia="宋体" w:hAnsi="宋体" w:hint="eastAsia"/>
        </w:rPr>
        <w:t>动态项目控制</w:t>
      </w:r>
      <w:r>
        <w:rPr>
          <w:rFonts w:ascii="宋体" w:eastAsia="宋体" w:hAnsi="宋体"/>
        </w:rPr>
        <w:t>(</w:t>
      </w:r>
      <w:r w:rsidRPr="006A17B1">
        <w:rPr>
          <w:rFonts w:ascii="宋体" w:eastAsia="宋体" w:hAnsi="宋体"/>
        </w:rPr>
        <w:t>DPC</w:t>
      </w:r>
      <w:r>
        <w:rPr>
          <w:rFonts w:ascii="宋体" w:eastAsia="宋体" w:hAnsi="宋体"/>
        </w:rPr>
        <w:t>)</w:t>
      </w:r>
      <w:r w:rsidRPr="006A17B1">
        <w:rPr>
          <w:rFonts w:ascii="宋体" w:eastAsia="宋体" w:hAnsi="宋体" w:hint="eastAsia"/>
        </w:rPr>
        <w:t>等手段控制项目进程，使用多种工具共享和传递数据，以实现良好的时间管理</w:t>
      </w: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如表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所示</w:t>
      </w:r>
      <w:r>
        <w:rPr>
          <w:rFonts w:ascii="宋体" w:eastAsia="宋体" w:hAnsi="宋体"/>
        </w:rPr>
        <w:t>)</w:t>
      </w:r>
      <w:r w:rsidRPr="006A17B1">
        <w:rPr>
          <w:rFonts w:ascii="宋体" w:eastAsia="宋体" w:hAnsi="宋体" w:hint="eastAsia"/>
        </w:rPr>
        <w:t>。</w:t>
      </w:r>
    </w:p>
    <w:p w:rsidR="005A1016" w:rsidRDefault="005A1016" w:rsidP="0016556E">
      <w:pPr>
        <w:pStyle w:val="Body"/>
        <w:keepNext/>
        <w:ind w:leftChars="-269" w:left="-424" w:rightChars="-73" w:right="-153" w:hanging="141"/>
        <w:jc w:val="right"/>
      </w:pPr>
      <w:r w:rsidRPr="00944CF4">
        <w:rPr>
          <w:rFonts w:ascii="宋体" w:eastAsia="宋体"/>
          <w:noProof/>
        </w:rPr>
        <w:pict>
          <v:shape id="图片 15" o:spid="_x0000_i1028" type="#_x0000_t75" style="width:424.5pt;height:187.5pt;visibility:visible">
            <v:imagedata r:id="rId8" o:title=""/>
          </v:shape>
        </w:pict>
      </w:r>
    </w:p>
    <w:p w:rsidR="005A1016" w:rsidRPr="006A17B1" w:rsidRDefault="005A1016" w:rsidP="003B25E9">
      <w:pPr>
        <w:pStyle w:val="Caption"/>
        <w:jc w:val="center"/>
        <w:rPr>
          <w:rFonts w:ascii="宋体" w:eastAsia="宋体" w:hAnsi="宋体"/>
        </w:rPr>
      </w:pPr>
      <w:r>
        <w:rPr>
          <w:rFonts w:hint="eastAsia"/>
        </w:rP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挑战方与任务团队的工作流程</w:t>
      </w:r>
    </w:p>
    <w:p w:rsidR="005A1016" w:rsidRPr="006A17B1" w:rsidRDefault="005A1016" w:rsidP="0067078E">
      <w:pPr>
        <w:pStyle w:val="Body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>
        <w:rPr>
          <w:rFonts w:ascii="宋体" w:eastAsia="宋体" w:hAnsi="宋体" w:hint="eastAsia"/>
        </w:rPr>
        <w:t>信息交互流程</w:t>
      </w:r>
    </w:p>
    <w:p w:rsidR="005A1016" w:rsidRPr="0067078E" w:rsidRDefault="005A1016" w:rsidP="0067078E">
      <w:pPr>
        <w:pStyle w:val="Body"/>
        <w:ind w:firstLine="420"/>
        <w:rPr>
          <w:rFonts w:ascii="宋体" w:eastAsia="宋体" w:hAnsi="宋体"/>
        </w:rPr>
      </w:pPr>
      <w:r w:rsidRPr="0067078E">
        <w:rPr>
          <w:rFonts w:ascii="宋体" w:eastAsia="宋体" w:hAnsi="宋体" w:hint="eastAsia"/>
        </w:rPr>
        <w:t>项目管理是完成</w:t>
      </w:r>
      <w:r>
        <w:rPr>
          <w:rFonts w:ascii="宋体" w:eastAsia="宋体" w:hAnsi="宋体" w:hint="eastAsia"/>
        </w:rPr>
        <w:t>五</w:t>
      </w:r>
      <w:r w:rsidRPr="0067078E">
        <w:rPr>
          <w:rFonts w:ascii="宋体" w:eastAsia="宋体" w:hAnsi="宋体" w:hint="eastAsia"/>
        </w:rPr>
        <w:t>天活动的关键因素，其中包含时间管理，流程管理等，最终项目管理将以数据流的形式在挑战者和任务团队，以及任务团队内部进行交换。数据交换过程需要完善的定义，并使用适当的工具。最终，数据流将驱动工作流程，以保证学生团队能够按计划完成任务。数据流的积累又将为老师和教学单位提供第一手的实践教学经验，以促进后续活动项目的良性循环发展。因此，通过学生与教师间的多次信息交换以达到快速成长的目的。</w:t>
      </w:r>
    </w:p>
    <w:p w:rsidR="005A1016" w:rsidRPr="006A7E41" w:rsidRDefault="005A1016" w:rsidP="00D228B4">
      <w:pPr>
        <w:pStyle w:val="Heading21"/>
        <w:rPr>
          <w:rFonts w:ascii="宋体" w:eastAsia="宋体" w:hAnsi="宋体"/>
          <w:b/>
          <w:sz w:val="32"/>
          <w:szCs w:val="32"/>
        </w:rPr>
      </w:pPr>
      <w:r w:rsidRPr="006A7E41">
        <w:rPr>
          <w:rFonts w:ascii="宋体" w:eastAsia="宋体" w:hAnsi="宋体" w:hint="eastAsia"/>
          <w:b/>
          <w:sz w:val="32"/>
          <w:szCs w:val="32"/>
        </w:rPr>
        <w:t>前期准备</w:t>
      </w:r>
    </w:p>
    <w:p w:rsidR="005A1016" w:rsidRDefault="005A1016" w:rsidP="00D228B4">
      <w:pPr>
        <w:pStyle w:val="Body"/>
        <w:rPr>
          <w:rFonts w:ascii="宋体" w:eastAsia="宋体" w:hAnsi="宋体"/>
        </w:rPr>
      </w:pPr>
      <w:r w:rsidRPr="006A17B1">
        <w:rPr>
          <w:rFonts w:ascii="宋体" w:eastAsia="宋体" w:hAnsi="宋体"/>
        </w:rPr>
        <w:tab/>
      </w:r>
      <w:r w:rsidRPr="006A17B1">
        <w:rPr>
          <w:rFonts w:ascii="宋体" w:eastAsia="宋体" w:hAnsi="宋体" w:hint="eastAsia"/>
        </w:rPr>
        <w:t>挑战方在活动开始前两个月时间应将开发好的模块进行整合，测试和调节生产系统，邀请相关人员，构建文档，训练和协调</w:t>
      </w:r>
      <w:r>
        <w:rPr>
          <w:rFonts w:ascii="宋体" w:eastAsia="宋体" w:hAnsi="宋体" w:hint="eastAsia"/>
        </w:rPr>
        <w:t>相关人员</w:t>
      </w:r>
      <w:r w:rsidRPr="006A17B1">
        <w:rPr>
          <w:rFonts w:ascii="宋体" w:eastAsia="宋体" w:hAnsi="宋体" w:hint="eastAsia"/>
        </w:rPr>
        <w:t>，设计活动细节，活动宣传，设计活动备用方案，并进行前期试验。</w:t>
      </w:r>
    </w:p>
    <w:p w:rsidR="005A1016" w:rsidRPr="009D45F1" w:rsidRDefault="005A1016" w:rsidP="009D45F1">
      <w:pPr>
        <w:pStyle w:val="Heading21"/>
        <w:rPr>
          <w:rFonts w:ascii="宋体" w:eastAsia="宋体" w:hAnsi="宋体"/>
          <w:b/>
          <w:sz w:val="32"/>
          <w:szCs w:val="32"/>
        </w:rPr>
      </w:pPr>
      <w:r w:rsidRPr="009D45F1">
        <w:rPr>
          <w:rFonts w:ascii="宋体" w:eastAsia="宋体" w:hAnsi="宋体" w:hint="eastAsia"/>
          <w:b/>
          <w:sz w:val="32"/>
          <w:szCs w:val="32"/>
        </w:rPr>
        <w:t>场地要求</w:t>
      </w:r>
    </w:p>
    <w:p w:rsidR="005A1016" w:rsidRDefault="005A1016" w:rsidP="00D228B4">
      <w:pPr>
        <w:pStyle w:val="Body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活动过程中需要一个可连续五天，</w:t>
      </w:r>
      <w:r>
        <w:rPr>
          <w:rFonts w:ascii="宋体" w:eastAsia="宋体" w:hAnsi="宋体"/>
        </w:rPr>
        <w:t>24</w:t>
      </w:r>
      <w:r>
        <w:rPr>
          <w:rFonts w:ascii="宋体" w:eastAsia="宋体" w:hAnsi="宋体" w:hint="eastAsia"/>
        </w:rPr>
        <w:t>小时不间断使用的场地。具体包括一间可容纳所有学生及教师、指导人员的汇报厅（需可容纳</w:t>
      </w:r>
      <w:r>
        <w:rPr>
          <w:rFonts w:ascii="宋体" w:eastAsia="宋体" w:hAnsi="宋体"/>
        </w:rPr>
        <w:t>60</w:t>
      </w:r>
      <w:r>
        <w:rPr>
          <w:rFonts w:ascii="宋体" w:eastAsia="宋体" w:hAnsi="宋体" w:hint="eastAsia"/>
        </w:rPr>
        <w:t>人以上），</w:t>
      </w:r>
      <w:r>
        <w:rPr>
          <w:rFonts w:ascii="宋体" w:eastAsia="宋体" w:hAnsi="宋体"/>
        </w:rPr>
        <w:t>3-5</w:t>
      </w:r>
      <w:r>
        <w:rPr>
          <w:rFonts w:ascii="宋体" w:eastAsia="宋体" w:hAnsi="宋体" w:hint="eastAsia"/>
        </w:rPr>
        <w:t>间供小组分别工作的教室（单间可容纳</w:t>
      </w:r>
      <w:r>
        <w:rPr>
          <w:rFonts w:ascii="宋体" w:eastAsia="宋体" w:hAnsi="宋体"/>
        </w:rPr>
        <w:t>20</w:t>
      </w:r>
      <w:r>
        <w:rPr>
          <w:rFonts w:ascii="宋体" w:eastAsia="宋体" w:hAnsi="宋体" w:hint="eastAsia"/>
        </w:rPr>
        <w:t>人以上，需要有较为空旷的空间，供学生组装、调试设备）。</w:t>
      </w:r>
    </w:p>
    <w:p w:rsidR="005A1016" w:rsidRDefault="005A1016" w:rsidP="0053597B">
      <w:pPr>
        <w:pStyle w:val="Heading21"/>
      </w:pPr>
      <w:r>
        <w:br w:type="page"/>
      </w:r>
      <w:r w:rsidRPr="0053597B">
        <w:rPr>
          <w:rFonts w:ascii="宋体" w:eastAsia="宋体" w:hAnsi="宋体" w:hint="eastAsia"/>
          <w:b/>
          <w:sz w:val="32"/>
          <w:szCs w:val="32"/>
        </w:rPr>
        <w:t>经费预算</w:t>
      </w:r>
      <w:r>
        <w:rPr>
          <w:rFonts w:ascii="宋体" w:eastAsia="宋体" w:hAnsi="宋体" w:hint="eastAsia"/>
          <w:b/>
          <w:sz w:val="32"/>
          <w:szCs w:val="32"/>
        </w:rPr>
        <w:t>（修改部分已用红色标出）</w:t>
      </w:r>
    </w:p>
    <w:tbl>
      <w:tblPr>
        <w:tblW w:w="11180" w:type="dxa"/>
        <w:jc w:val="center"/>
        <w:tblInd w:w="-1441" w:type="dxa"/>
        <w:tblLook w:val="0000"/>
      </w:tblPr>
      <w:tblGrid>
        <w:gridCol w:w="1660"/>
        <w:gridCol w:w="1660"/>
        <w:gridCol w:w="1080"/>
        <w:gridCol w:w="960"/>
        <w:gridCol w:w="1200"/>
        <w:gridCol w:w="4620"/>
      </w:tblGrid>
      <w:tr w:rsidR="005A1016" w:rsidRPr="00D05E4B" w:rsidTr="00D05E4B">
        <w:trPr>
          <w:trHeight w:val="315"/>
          <w:jc w:val="center"/>
        </w:trPr>
        <w:tc>
          <w:tcPr>
            <w:tcW w:w="166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noWrap/>
            <w:vAlign w:val="center"/>
          </w:tcPr>
          <w:p w:rsidR="005A1016" w:rsidRPr="00D05E4B" w:rsidRDefault="005A1016" w:rsidP="00D05E4B">
            <w:pPr>
              <w:widowControl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D05E4B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1.</w:t>
            </w:r>
            <w:r w:rsidRPr="00D05E4B">
              <w:rPr>
                <w:rFonts w:ascii="Times New Roman" w:hAnsi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D05E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固定成本</w:t>
            </w:r>
          </w:p>
        </w:tc>
        <w:tc>
          <w:tcPr>
            <w:tcW w:w="1660" w:type="dxa"/>
            <w:tcBorders>
              <w:top w:val="double" w:sz="6" w:space="0" w:color="auto"/>
              <w:left w:val="nil"/>
              <w:bottom w:val="nil"/>
              <w:right w:val="nil"/>
            </w:tcBorders>
            <w:noWrap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D05E4B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double" w:sz="6" w:space="0" w:color="auto"/>
              <w:left w:val="nil"/>
              <w:bottom w:val="nil"/>
              <w:right w:val="nil"/>
            </w:tcBorders>
            <w:noWrap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D05E4B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nil"/>
              <w:right w:val="nil"/>
            </w:tcBorders>
            <w:noWrap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D05E4B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nil"/>
              <w:right w:val="nil"/>
            </w:tcBorders>
            <w:noWrap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D05E4B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620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noWrap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D05E4B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5A1016" w:rsidRPr="00D05E4B" w:rsidTr="00D05E4B">
        <w:trPr>
          <w:trHeight w:val="300"/>
          <w:jc w:val="center"/>
        </w:trPr>
        <w:tc>
          <w:tcPr>
            <w:tcW w:w="1660" w:type="dxa"/>
            <w:tcBorders>
              <w:top w:val="single" w:sz="8" w:space="0" w:color="33CCCC"/>
              <w:left w:val="double" w:sz="6" w:space="0" w:color="auto"/>
              <w:bottom w:val="single" w:sz="8" w:space="0" w:color="33CCCC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器材</w:t>
            </w:r>
            <w:r w:rsidRPr="00D05E4B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/</w:t>
            </w: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资源</w:t>
            </w:r>
          </w:p>
        </w:tc>
        <w:tc>
          <w:tcPr>
            <w:tcW w:w="1660" w:type="dxa"/>
            <w:tcBorders>
              <w:top w:val="single" w:sz="8" w:space="0" w:color="33CCCC"/>
              <w:left w:val="nil"/>
              <w:bottom w:val="single" w:sz="8" w:space="0" w:color="33CCCC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细节</w:t>
            </w:r>
          </w:p>
        </w:tc>
        <w:tc>
          <w:tcPr>
            <w:tcW w:w="1080" w:type="dxa"/>
            <w:tcBorders>
              <w:top w:val="single" w:sz="8" w:space="0" w:color="33CCCC"/>
              <w:left w:val="nil"/>
              <w:bottom w:val="single" w:sz="8" w:space="0" w:color="33CCCC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单价</w:t>
            </w:r>
            <w:r w:rsidRPr="00D05E4B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(</w:t>
            </w: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元</w:t>
            </w:r>
            <w:r w:rsidRPr="00D05E4B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)</w:t>
            </w:r>
          </w:p>
        </w:tc>
        <w:tc>
          <w:tcPr>
            <w:tcW w:w="960" w:type="dxa"/>
            <w:tcBorders>
              <w:top w:val="single" w:sz="8" w:space="0" w:color="33CCCC"/>
              <w:left w:val="nil"/>
              <w:bottom w:val="single" w:sz="8" w:space="0" w:color="33CCCC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00" w:type="dxa"/>
            <w:tcBorders>
              <w:top w:val="single" w:sz="8" w:space="0" w:color="33CCCC"/>
              <w:left w:val="nil"/>
              <w:bottom w:val="single" w:sz="8" w:space="0" w:color="33CCCC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金额（元）</w:t>
            </w:r>
          </w:p>
        </w:tc>
        <w:tc>
          <w:tcPr>
            <w:tcW w:w="4620" w:type="dxa"/>
            <w:tcBorders>
              <w:top w:val="single" w:sz="8" w:space="0" w:color="33CCCC"/>
              <w:left w:val="nil"/>
              <w:bottom w:val="single" w:sz="8" w:space="0" w:color="33CCCC"/>
              <w:right w:val="double" w:sz="6" w:space="0" w:color="auto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5A1016" w:rsidRPr="00D05E4B" w:rsidTr="00D05E4B">
        <w:trPr>
          <w:trHeight w:val="285"/>
          <w:jc w:val="center"/>
        </w:trPr>
        <w:tc>
          <w:tcPr>
            <w:tcW w:w="1660" w:type="dxa"/>
            <w:vMerge w:val="restart"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基础设施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>产品组装教室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>借用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D05E4B">
              <w:rPr>
                <w:rFonts w:ascii="宋体" w:hAnsi="宋体" w:cs="宋体"/>
                <w:kern w:val="0"/>
                <w:szCs w:val="21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D05E4B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4620" w:type="dxa"/>
            <w:vMerge w:val="restart"/>
            <w:tcBorders>
              <w:top w:val="nil"/>
              <w:left w:val="nil"/>
              <w:bottom w:val="nil"/>
              <w:right w:val="double" w:sz="6" w:space="0" w:color="auto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D05E4B">
              <w:rPr>
                <w:rFonts w:ascii="宋体" w:hAnsi="宋体" w:cs="宋体" w:hint="eastAsia"/>
                <w:kern w:val="0"/>
                <w:sz w:val="20"/>
                <w:szCs w:val="20"/>
              </w:rPr>
              <w:t>以</w:t>
            </w:r>
            <w:r w:rsidRPr="00D05E4B">
              <w:rPr>
                <w:rFonts w:ascii="宋体" w:hAnsi="宋体" w:cs="宋体"/>
                <w:kern w:val="0"/>
                <w:sz w:val="20"/>
                <w:szCs w:val="20"/>
              </w:rPr>
              <w:t>50</w:t>
            </w:r>
            <w:r w:rsidRPr="00D05E4B">
              <w:rPr>
                <w:rFonts w:ascii="宋体" w:hAnsi="宋体" w:cs="宋体" w:hint="eastAsia"/>
                <w:kern w:val="0"/>
                <w:sz w:val="20"/>
                <w:szCs w:val="20"/>
              </w:rPr>
              <w:t>人计算，分为</w:t>
            </w:r>
            <w:r w:rsidRPr="00D05E4B">
              <w:rPr>
                <w:rFonts w:ascii="宋体" w:hAnsi="宋体" w:cs="宋体"/>
                <w:kern w:val="0"/>
                <w:sz w:val="20"/>
                <w:szCs w:val="20"/>
              </w:rPr>
              <w:t>8</w:t>
            </w:r>
            <w:r w:rsidRPr="00D05E4B">
              <w:rPr>
                <w:rFonts w:ascii="宋体" w:hAnsi="宋体" w:cs="宋体" w:hint="eastAsia"/>
                <w:kern w:val="0"/>
                <w:sz w:val="20"/>
                <w:szCs w:val="20"/>
              </w:rPr>
              <w:t>组，三个教室</w:t>
            </w:r>
          </w:p>
        </w:tc>
      </w:tr>
      <w:tr w:rsidR="005A1016" w:rsidRPr="00D05E4B" w:rsidTr="00D05E4B">
        <w:trPr>
          <w:trHeight w:val="285"/>
          <w:jc w:val="center"/>
        </w:trPr>
        <w:tc>
          <w:tcPr>
            <w:tcW w:w="1660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left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>汇报教室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>借用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D05E4B">
              <w:rPr>
                <w:rFonts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D05E4B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4620" w:type="dxa"/>
            <w:vMerge/>
            <w:tcBorders>
              <w:top w:val="nil"/>
              <w:left w:val="nil"/>
              <w:bottom w:val="nil"/>
              <w:right w:val="double" w:sz="6" w:space="0" w:color="auto"/>
            </w:tcBorders>
            <w:vAlign w:val="center"/>
          </w:tcPr>
          <w:p w:rsidR="005A1016" w:rsidRPr="00D05E4B" w:rsidRDefault="005A1016" w:rsidP="00D05E4B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</w:p>
        </w:tc>
      </w:tr>
      <w:tr w:rsidR="005A1016" w:rsidRPr="00D05E4B" w:rsidTr="00D05E4B">
        <w:trPr>
          <w:trHeight w:val="285"/>
          <w:jc w:val="center"/>
        </w:trPr>
        <w:tc>
          <w:tcPr>
            <w:tcW w:w="1660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left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>投影仪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>借用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D05E4B">
              <w:rPr>
                <w:rFonts w:ascii="宋体" w:hAnsi="宋体" w:cs="宋体"/>
                <w:kern w:val="0"/>
                <w:szCs w:val="21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D05E4B">
              <w:rPr>
                <w:rFonts w:ascii="宋体" w:cs="宋体"/>
                <w:kern w:val="0"/>
                <w:szCs w:val="21"/>
              </w:rPr>
              <w:t>0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FF6600"/>
                <w:kern w:val="0"/>
                <w:sz w:val="20"/>
                <w:szCs w:val="20"/>
              </w:rPr>
            </w:pPr>
            <w:r w:rsidRPr="00D05E4B">
              <w:rPr>
                <w:rFonts w:ascii="宋体" w:hAnsi="宋体" w:cs="宋体" w:hint="eastAsia"/>
                <w:color w:val="FF6600"/>
                <w:kern w:val="0"/>
                <w:sz w:val="20"/>
                <w:szCs w:val="20"/>
              </w:rPr>
              <w:t xml:space="preserve">　</w:t>
            </w:r>
          </w:p>
        </w:tc>
      </w:tr>
      <w:tr w:rsidR="005A1016" w:rsidRPr="00D05E4B" w:rsidTr="00D05E4B">
        <w:trPr>
          <w:trHeight w:val="285"/>
          <w:jc w:val="center"/>
        </w:trPr>
        <w:tc>
          <w:tcPr>
            <w:tcW w:w="1660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left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FF0000"/>
                <w:kern w:val="0"/>
                <w:szCs w:val="21"/>
              </w:rPr>
              <w:t>录影机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FF0000"/>
                <w:kern w:val="0"/>
                <w:szCs w:val="21"/>
              </w:rPr>
              <w:t>借用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  <w:r w:rsidRPr="00D05E4B">
              <w:rPr>
                <w:rFonts w:ascii="宋体" w:hAnsi="宋体" w:cs="宋体"/>
                <w:color w:val="FF0000"/>
                <w:kern w:val="0"/>
                <w:szCs w:val="21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  <w:r w:rsidRPr="00D05E4B">
              <w:rPr>
                <w:rFonts w:ascii="宋体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 w:rsidRPr="00D05E4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Toyhouse</w:t>
            </w:r>
            <w:r w:rsidRPr="00D05E4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两台，</w:t>
            </w:r>
            <w:r w:rsidRPr="00D05E4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Owl</w:t>
            </w:r>
            <w:r w:rsidRPr="00D05E4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一台</w:t>
            </w:r>
          </w:p>
        </w:tc>
      </w:tr>
      <w:tr w:rsidR="005A1016" w:rsidRPr="00D05E4B" w:rsidTr="00D05E4B">
        <w:trPr>
          <w:trHeight w:val="285"/>
          <w:jc w:val="center"/>
        </w:trPr>
        <w:tc>
          <w:tcPr>
            <w:tcW w:w="1660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left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FF0000"/>
                <w:kern w:val="0"/>
                <w:szCs w:val="21"/>
              </w:rPr>
              <w:t>网络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FF0000"/>
                <w:kern w:val="0"/>
                <w:szCs w:val="21"/>
              </w:rPr>
              <w:t>借用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  <w:r w:rsidRPr="00D05E4B">
              <w:rPr>
                <w:rFonts w:ascii="宋体" w:hAnsi="宋体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  <w:r w:rsidRPr="00D05E4B">
              <w:rPr>
                <w:rFonts w:ascii="宋体" w:cs="宋体"/>
                <w:color w:val="FF0000"/>
                <w:kern w:val="0"/>
                <w:szCs w:val="21"/>
              </w:rPr>
              <w:t>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double" w:sz="6" w:space="0" w:color="auto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 w:rsidRPr="00D05E4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无线或有线网络布置，上网流量费用</w:t>
            </w:r>
          </w:p>
        </w:tc>
      </w:tr>
      <w:tr w:rsidR="005A1016" w:rsidRPr="00D05E4B" w:rsidTr="00D05E4B">
        <w:trPr>
          <w:trHeight w:val="285"/>
          <w:jc w:val="center"/>
        </w:trPr>
        <w:tc>
          <w:tcPr>
            <w:tcW w:w="1660" w:type="dxa"/>
            <w:vMerge w:val="restart"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软件套件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>技术类软件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D05E4B">
              <w:rPr>
                <w:rFonts w:ascii="宋体" w:hAnsi="宋体" w:cs="宋体"/>
                <w:kern w:val="0"/>
                <w:szCs w:val="21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D05E4B">
              <w:rPr>
                <w:rFonts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D05E4B">
              <w:rPr>
                <w:rFonts w:ascii="宋体" w:hAnsi="宋体" w:cs="宋体"/>
                <w:kern w:val="0"/>
                <w:szCs w:val="21"/>
              </w:rPr>
              <w:t>1000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安卓、</w:t>
            </w:r>
            <w:r w:rsidRPr="00D05E4B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Arduino</w:t>
            </w:r>
            <w:r w:rsidRPr="00D05E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、</w:t>
            </w:r>
            <w:r w:rsidRPr="00D05E4B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lophilo</w:t>
            </w:r>
            <w:r w:rsidRPr="00D05E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等开发软件</w:t>
            </w:r>
          </w:p>
        </w:tc>
      </w:tr>
      <w:tr w:rsidR="005A1016" w:rsidRPr="00D05E4B" w:rsidTr="00D05E4B">
        <w:trPr>
          <w:trHeight w:val="285"/>
          <w:jc w:val="center"/>
        </w:trPr>
        <w:tc>
          <w:tcPr>
            <w:tcW w:w="1660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left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>数据运算类软件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D05E4B">
              <w:rPr>
                <w:rFonts w:ascii="宋体" w:hAnsi="宋体" w:cs="宋体"/>
                <w:kern w:val="0"/>
                <w:szCs w:val="21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D05E4B">
              <w:rPr>
                <w:rFonts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D05E4B">
              <w:rPr>
                <w:rFonts w:ascii="宋体" w:hAnsi="宋体" w:cs="宋体"/>
                <w:kern w:val="0"/>
                <w:szCs w:val="21"/>
              </w:rPr>
              <w:t>1000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05E4B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Mathematica</w:t>
            </w:r>
            <w:r w:rsidRPr="00D05E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、</w:t>
            </w:r>
            <w:r w:rsidRPr="00D05E4B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Wolfram Alpha </w:t>
            </w:r>
            <w:r w:rsidRPr="00D05E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等</w:t>
            </w:r>
          </w:p>
        </w:tc>
      </w:tr>
      <w:tr w:rsidR="005A1016" w:rsidRPr="00D05E4B" w:rsidTr="00D05E4B">
        <w:trPr>
          <w:trHeight w:val="285"/>
          <w:jc w:val="center"/>
        </w:trPr>
        <w:tc>
          <w:tcPr>
            <w:tcW w:w="1660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left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>管理软件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D05E4B">
              <w:rPr>
                <w:rFonts w:ascii="宋体" w:hAnsi="宋体" w:cs="宋体"/>
                <w:kern w:val="0"/>
                <w:szCs w:val="21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double" w:sz="6" w:space="0" w:color="auto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05E4B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DPC</w:t>
            </w:r>
            <w:r w:rsidRPr="00D05E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、</w:t>
            </w:r>
            <w:r w:rsidRPr="00D05E4B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Github</w:t>
            </w:r>
            <w:r w:rsidRPr="00D05E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、</w:t>
            </w:r>
            <w:r w:rsidRPr="00D05E4B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xmind</w:t>
            </w:r>
            <w:r w:rsidRPr="00D05E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等</w:t>
            </w:r>
          </w:p>
        </w:tc>
      </w:tr>
      <w:tr w:rsidR="005A1016" w:rsidRPr="00D05E4B" w:rsidTr="00D05E4B">
        <w:trPr>
          <w:trHeight w:val="285"/>
          <w:jc w:val="center"/>
        </w:trPr>
        <w:tc>
          <w:tcPr>
            <w:tcW w:w="1660" w:type="dxa"/>
            <w:vMerge w:val="restart"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硬件套件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  <w:r w:rsidRPr="00D05E4B">
              <w:rPr>
                <w:rFonts w:ascii="宋体" w:hAnsi="宋体" w:cs="宋体"/>
                <w:color w:val="FF0000"/>
                <w:kern w:val="0"/>
                <w:szCs w:val="21"/>
              </w:rPr>
              <w:t>3D</w:t>
            </w:r>
            <w:r w:rsidRPr="00D05E4B">
              <w:rPr>
                <w:rFonts w:ascii="宋体" w:hAnsi="宋体" w:cs="宋体" w:hint="eastAsia"/>
                <w:color w:val="FF0000"/>
                <w:kern w:val="0"/>
                <w:szCs w:val="21"/>
              </w:rPr>
              <w:t>打印机耗材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  <w:r w:rsidRPr="00D05E4B">
              <w:rPr>
                <w:rFonts w:ascii="宋体" w:hAnsi="宋体" w:cs="宋体"/>
                <w:color w:val="FF0000"/>
                <w:kern w:val="0"/>
                <w:szCs w:val="21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  <w:r w:rsidRPr="00D05E4B">
              <w:rPr>
                <w:rFonts w:ascii="宋体" w:hAnsi="宋体"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  <w:r w:rsidRPr="00D05E4B">
              <w:rPr>
                <w:rFonts w:ascii="宋体" w:hAnsi="宋体" w:cs="宋体"/>
                <w:color w:val="FF0000"/>
                <w:kern w:val="0"/>
                <w:szCs w:val="21"/>
              </w:rPr>
              <w:t>1000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 w:rsidRPr="00D05E4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</w:tr>
      <w:tr w:rsidR="005A1016" w:rsidRPr="00D05E4B" w:rsidTr="00D05E4B">
        <w:trPr>
          <w:trHeight w:val="285"/>
          <w:jc w:val="center"/>
        </w:trPr>
        <w:tc>
          <w:tcPr>
            <w:tcW w:w="1660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left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>积木套件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D05E4B">
              <w:rPr>
                <w:rFonts w:ascii="宋体" w:hAnsi="宋体" w:cs="宋体"/>
                <w:kern w:val="0"/>
                <w:szCs w:val="21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/>
                <w:color w:val="000000"/>
                <w:kern w:val="0"/>
                <w:szCs w:val="21"/>
              </w:rPr>
              <w:t>30000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乐高、</w:t>
            </w:r>
            <w:r w:rsidRPr="00D05E4B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Makerblock</w:t>
            </w:r>
            <w:r w:rsidRPr="00D05E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、</w:t>
            </w:r>
            <w:r w:rsidRPr="00D05E4B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Arduino</w:t>
            </w:r>
            <w:r w:rsidRPr="00D05E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、</w:t>
            </w:r>
            <w:r w:rsidRPr="00D05E4B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lophilo</w:t>
            </w:r>
            <w:r w:rsidRPr="00D05E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等</w:t>
            </w:r>
          </w:p>
        </w:tc>
      </w:tr>
      <w:tr w:rsidR="005A1016" w:rsidRPr="00D05E4B" w:rsidTr="00D05E4B">
        <w:trPr>
          <w:trHeight w:val="285"/>
          <w:jc w:val="center"/>
        </w:trPr>
        <w:tc>
          <w:tcPr>
            <w:tcW w:w="1660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left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FF0000"/>
                <w:kern w:val="0"/>
                <w:szCs w:val="21"/>
              </w:rPr>
              <w:t>工具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  <w:r w:rsidRPr="00D05E4B">
              <w:rPr>
                <w:rFonts w:ascii="宋体" w:hAnsi="宋体" w:cs="宋体"/>
                <w:color w:val="FF0000"/>
                <w:kern w:val="0"/>
                <w:szCs w:val="21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  <w:r w:rsidRPr="00D05E4B">
              <w:rPr>
                <w:rFonts w:ascii="宋体" w:hAnsi="宋体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  <w:r w:rsidRPr="00D05E4B">
              <w:rPr>
                <w:rFonts w:ascii="宋体" w:hAnsi="宋体" w:cs="宋体"/>
                <w:color w:val="FF0000"/>
                <w:kern w:val="0"/>
                <w:szCs w:val="21"/>
              </w:rPr>
              <w:t>6000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double" w:sz="6" w:space="0" w:color="auto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 w:rsidRPr="00D05E4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烙铁、扳手、万用表等</w:t>
            </w:r>
          </w:p>
        </w:tc>
      </w:tr>
      <w:tr w:rsidR="005A1016" w:rsidRPr="00D05E4B" w:rsidTr="00D05E4B">
        <w:trPr>
          <w:trHeight w:val="300"/>
          <w:jc w:val="center"/>
        </w:trPr>
        <w:tc>
          <w:tcPr>
            <w:tcW w:w="166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CCFFCC"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6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CCFFCC"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CCFFCC"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CCFFCC"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CCFFCC"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40000</w:t>
            </w:r>
          </w:p>
        </w:tc>
        <w:tc>
          <w:tcPr>
            <w:tcW w:w="46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A1016" w:rsidRPr="00D05E4B" w:rsidTr="00D05E4B">
        <w:trPr>
          <w:trHeight w:val="315"/>
          <w:jc w:val="center"/>
        </w:trPr>
        <w:tc>
          <w:tcPr>
            <w:tcW w:w="1660" w:type="dxa"/>
            <w:tcBorders>
              <w:top w:val="nil"/>
              <w:left w:val="double" w:sz="6" w:space="0" w:color="auto"/>
              <w:bottom w:val="nil"/>
              <w:right w:val="nil"/>
            </w:tcBorders>
            <w:noWrap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D05E4B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2.</w:t>
            </w:r>
            <w:r w:rsidRPr="00D05E4B">
              <w:rPr>
                <w:rFonts w:ascii="Times New Roman" w:hAnsi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D05E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开发经费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double" w:sz="6" w:space="0" w:color="auto"/>
            </w:tcBorders>
            <w:noWrap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D05E4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1016" w:rsidRPr="00D05E4B" w:rsidTr="00D05E4B">
        <w:trPr>
          <w:trHeight w:val="300"/>
          <w:jc w:val="center"/>
        </w:trPr>
        <w:tc>
          <w:tcPr>
            <w:tcW w:w="1660" w:type="dxa"/>
            <w:tcBorders>
              <w:top w:val="single" w:sz="8" w:space="0" w:color="33CCCC"/>
              <w:left w:val="double" w:sz="6" w:space="0" w:color="auto"/>
              <w:bottom w:val="single" w:sz="8" w:space="0" w:color="33CCCC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器材</w:t>
            </w:r>
            <w:r w:rsidRPr="00D05E4B">
              <w:rPr>
                <w:rFonts w:cs="宋体"/>
                <w:b/>
                <w:bCs/>
                <w:color w:val="000000"/>
                <w:kern w:val="0"/>
                <w:szCs w:val="21"/>
              </w:rPr>
              <w:t>/</w:t>
            </w: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资源</w:t>
            </w:r>
          </w:p>
        </w:tc>
        <w:tc>
          <w:tcPr>
            <w:tcW w:w="1660" w:type="dxa"/>
            <w:tcBorders>
              <w:top w:val="single" w:sz="8" w:space="0" w:color="33CCCC"/>
              <w:left w:val="nil"/>
              <w:bottom w:val="single" w:sz="8" w:space="0" w:color="33CCCC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细节</w:t>
            </w:r>
          </w:p>
        </w:tc>
        <w:tc>
          <w:tcPr>
            <w:tcW w:w="1080" w:type="dxa"/>
            <w:tcBorders>
              <w:top w:val="single" w:sz="8" w:space="0" w:color="33CCCC"/>
              <w:left w:val="nil"/>
              <w:bottom w:val="single" w:sz="8" w:space="0" w:color="33CCCC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单价</w:t>
            </w:r>
            <w:r w:rsidRPr="00D05E4B">
              <w:rPr>
                <w:rFonts w:cs="宋体"/>
                <w:b/>
                <w:bCs/>
                <w:color w:val="000000"/>
                <w:kern w:val="0"/>
                <w:szCs w:val="21"/>
              </w:rPr>
              <w:t>(</w:t>
            </w: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元</w:t>
            </w:r>
            <w:r w:rsidRPr="00D05E4B">
              <w:rPr>
                <w:rFonts w:cs="宋体"/>
                <w:b/>
                <w:bCs/>
                <w:color w:val="000000"/>
                <w:kern w:val="0"/>
                <w:szCs w:val="21"/>
              </w:rPr>
              <w:t>)</w:t>
            </w:r>
          </w:p>
        </w:tc>
        <w:tc>
          <w:tcPr>
            <w:tcW w:w="960" w:type="dxa"/>
            <w:tcBorders>
              <w:top w:val="single" w:sz="8" w:space="0" w:color="33CCCC"/>
              <w:left w:val="nil"/>
              <w:bottom w:val="single" w:sz="8" w:space="0" w:color="33CCCC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00" w:type="dxa"/>
            <w:tcBorders>
              <w:top w:val="single" w:sz="8" w:space="0" w:color="33CCCC"/>
              <w:left w:val="nil"/>
              <w:bottom w:val="single" w:sz="8" w:space="0" w:color="33CCCC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金额（元）</w:t>
            </w:r>
          </w:p>
        </w:tc>
        <w:tc>
          <w:tcPr>
            <w:tcW w:w="4620" w:type="dxa"/>
            <w:tcBorders>
              <w:top w:val="single" w:sz="8" w:space="0" w:color="33CCCC"/>
              <w:left w:val="nil"/>
              <w:bottom w:val="single" w:sz="8" w:space="0" w:color="33CCCC"/>
              <w:right w:val="double" w:sz="6" w:space="0" w:color="auto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5A1016" w:rsidRPr="009E0301" w:rsidTr="00D05E4B">
        <w:trPr>
          <w:trHeight w:val="510"/>
          <w:jc w:val="center"/>
        </w:trPr>
        <w:tc>
          <w:tcPr>
            <w:tcW w:w="1660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FF0000"/>
                <w:kern w:val="0"/>
                <w:szCs w:val="21"/>
              </w:rPr>
              <w:t>长期开发人员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cs="宋体"/>
                <w:color w:val="FF0000"/>
                <w:kern w:val="0"/>
                <w:szCs w:val="21"/>
              </w:rPr>
            </w:pPr>
            <w:r w:rsidRPr="00D05E4B">
              <w:rPr>
                <w:rFonts w:cs="宋体"/>
                <w:color w:val="FF0000"/>
                <w:kern w:val="0"/>
                <w:szCs w:val="21"/>
              </w:rPr>
              <w:t>7000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cs="宋体"/>
                <w:color w:val="FF0000"/>
                <w:kern w:val="0"/>
                <w:szCs w:val="21"/>
              </w:rPr>
            </w:pPr>
            <w:r w:rsidRPr="00D05E4B">
              <w:rPr>
                <w:rFonts w:cs="宋体"/>
                <w:color w:val="FF0000"/>
                <w:kern w:val="0"/>
                <w:szCs w:val="21"/>
              </w:rPr>
              <w:t>2</w:t>
            </w:r>
            <w:r w:rsidRPr="00D05E4B">
              <w:rPr>
                <w:rFonts w:ascii="宋体" w:hAnsi="宋体" w:cs="宋体" w:hint="eastAsia"/>
                <w:color w:val="FF0000"/>
                <w:kern w:val="0"/>
                <w:szCs w:val="21"/>
              </w:rPr>
              <w:t>人</w:t>
            </w:r>
            <w:r w:rsidRPr="00D05E4B">
              <w:rPr>
                <w:rFonts w:cs="宋体"/>
                <w:color w:val="FF0000"/>
                <w:kern w:val="0"/>
                <w:szCs w:val="21"/>
              </w:rPr>
              <w:t>X2</w:t>
            </w:r>
            <w:r w:rsidRPr="00D05E4B">
              <w:rPr>
                <w:rFonts w:ascii="宋体" w:hAnsi="宋体" w:cs="宋体" w:hint="eastAsia"/>
                <w:color w:val="FF0000"/>
                <w:kern w:val="0"/>
                <w:szCs w:val="21"/>
              </w:rPr>
              <w:t>月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cs="宋体"/>
                <w:color w:val="FF0000"/>
                <w:kern w:val="0"/>
                <w:szCs w:val="21"/>
              </w:rPr>
            </w:pPr>
            <w:r w:rsidRPr="00D05E4B">
              <w:rPr>
                <w:rFonts w:cs="宋体"/>
                <w:color w:val="FF0000"/>
                <w:kern w:val="0"/>
                <w:szCs w:val="21"/>
              </w:rPr>
              <w:t>28000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 w:rsidRPr="00D05E4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上海新车间</w:t>
            </w:r>
            <w:r w:rsidRPr="00D05E4B">
              <w:rPr>
                <w:rFonts w:cs="宋体"/>
                <w:color w:val="FF0000"/>
                <w:kern w:val="0"/>
                <w:sz w:val="20"/>
                <w:szCs w:val="20"/>
              </w:rPr>
              <w:t>1</w:t>
            </w:r>
            <w:r w:rsidRPr="00D05E4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人、（南昌大学</w:t>
            </w:r>
            <w:r w:rsidRPr="00D05E4B">
              <w:rPr>
                <w:rFonts w:cs="宋体"/>
                <w:color w:val="FF0000"/>
                <w:kern w:val="0"/>
                <w:sz w:val="20"/>
                <w:szCs w:val="20"/>
              </w:rPr>
              <w:t>1</w:t>
            </w:r>
            <w:r w:rsidRPr="00D05E4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人、费用自筹）、</w:t>
            </w:r>
            <w:r w:rsidRPr="00D05E4B">
              <w:rPr>
                <w:rFonts w:cs="宋体"/>
                <w:color w:val="FF0000"/>
                <w:kern w:val="0"/>
                <w:sz w:val="20"/>
                <w:szCs w:val="20"/>
              </w:rPr>
              <w:t>Toyhouse 1</w:t>
            </w:r>
            <w:r w:rsidRPr="00D05E4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人</w:t>
            </w:r>
          </w:p>
        </w:tc>
      </w:tr>
      <w:tr w:rsidR="005A1016" w:rsidRPr="00D05E4B" w:rsidTr="00D05E4B">
        <w:trPr>
          <w:trHeight w:val="285"/>
          <w:jc w:val="center"/>
        </w:trPr>
        <w:tc>
          <w:tcPr>
            <w:tcW w:w="1660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>短期技术支持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D05E4B">
              <w:rPr>
                <w:rFonts w:cs="宋体"/>
                <w:color w:val="000000"/>
                <w:kern w:val="0"/>
                <w:szCs w:val="21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D05E4B">
              <w:rPr>
                <w:rFonts w:cs="宋体"/>
                <w:color w:val="000000"/>
                <w:kern w:val="0"/>
                <w:szCs w:val="21"/>
              </w:rPr>
              <w:t>4</w:t>
            </w: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>人次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D05E4B">
              <w:rPr>
                <w:rFonts w:cs="宋体"/>
                <w:color w:val="000000"/>
                <w:kern w:val="0"/>
                <w:szCs w:val="21"/>
              </w:rPr>
              <w:t>12000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美院、创客空间、</w:t>
            </w:r>
            <w:r w:rsidRPr="00D05E4B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DFRobot</w:t>
            </w:r>
            <w:r w:rsidRPr="00D05E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等组织、机构人员</w:t>
            </w:r>
          </w:p>
        </w:tc>
      </w:tr>
      <w:tr w:rsidR="005A1016" w:rsidRPr="00D05E4B" w:rsidTr="00D05E4B">
        <w:trPr>
          <w:trHeight w:val="285"/>
          <w:jc w:val="center"/>
        </w:trPr>
        <w:tc>
          <w:tcPr>
            <w:tcW w:w="1660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FF0000"/>
                <w:kern w:val="0"/>
                <w:szCs w:val="21"/>
              </w:rPr>
              <w:t>产品开发套件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cs="宋体"/>
                <w:color w:val="FF0000"/>
                <w:kern w:val="0"/>
                <w:szCs w:val="21"/>
              </w:rPr>
            </w:pPr>
            <w:r>
              <w:rPr>
                <w:rFonts w:cs="宋体"/>
                <w:color w:val="FF0000"/>
                <w:kern w:val="0"/>
                <w:szCs w:val="21"/>
              </w:rPr>
              <w:t>4</w:t>
            </w:r>
            <w:r w:rsidRPr="00D05E4B">
              <w:rPr>
                <w:rFonts w:cs="宋体"/>
                <w:color w:val="FF0000"/>
                <w:kern w:val="0"/>
                <w:szCs w:val="21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cs="宋体"/>
                <w:color w:val="FF0000"/>
                <w:kern w:val="0"/>
                <w:szCs w:val="21"/>
              </w:rPr>
            </w:pPr>
            <w:r w:rsidRPr="00D05E4B">
              <w:rPr>
                <w:rFonts w:cs="宋体"/>
                <w:color w:val="FF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cs="宋体"/>
                <w:color w:val="FF0000"/>
                <w:kern w:val="0"/>
                <w:szCs w:val="21"/>
              </w:rPr>
            </w:pPr>
            <w:r w:rsidRPr="00D05E4B">
              <w:rPr>
                <w:rFonts w:cs="宋体"/>
                <w:color w:val="FF0000"/>
                <w:kern w:val="0"/>
                <w:szCs w:val="21"/>
              </w:rPr>
              <w:t>4000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 w:rsidRPr="00D05E4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各类物理、软件、电子器件（购买</w:t>
            </w:r>
            <w:r w:rsidRPr="00D05E4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+</w:t>
            </w:r>
            <w:r w:rsidRPr="00D05E4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借用）</w:t>
            </w:r>
          </w:p>
        </w:tc>
      </w:tr>
      <w:tr w:rsidR="005A1016" w:rsidRPr="00D05E4B" w:rsidTr="00D05E4B">
        <w:trPr>
          <w:trHeight w:val="285"/>
          <w:jc w:val="center"/>
        </w:trPr>
        <w:tc>
          <w:tcPr>
            <w:tcW w:w="1660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准备工作</w:t>
            </w:r>
            <w:r w:rsidRPr="00D05E4B">
              <w:rPr>
                <w:rFonts w:cs="宋体"/>
                <w:b/>
                <w:bCs/>
                <w:color w:val="000000"/>
                <w:kern w:val="0"/>
                <w:szCs w:val="21"/>
              </w:rPr>
              <w:t>/</w:t>
            </w: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开发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>加工费用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D05E4B">
              <w:rPr>
                <w:rFonts w:cs="宋体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D05E4B">
              <w:rPr>
                <w:rFonts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D05E4B">
              <w:rPr>
                <w:rFonts w:cs="宋体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A1016" w:rsidRPr="00D05E4B" w:rsidTr="00D05E4B">
        <w:trPr>
          <w:trHeight w:val="285"/>
          <w:jc w:val="center"/>
        </w:trPr>
        <w:tc>
          <w:tcPr>
            <w:tcW w:w="1660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>备用元件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D05E4B">
              <w:rPr>
                <w:rFonts w:cs="宋体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D05E4B">
              <w:rPr>
                <w:rFonts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D05E4B">
              <w:rPr>
                <w:rFonts w:cs="宋体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A1016" w:rsidRPr="00D05E4B" w:rsidTr="00D05E4B">
        <w:trPr>
          <w:trHeight w:val="285"/>
          <w:jc w:val="center"/>
        </w:trPr>
        <w:tc>
          <w:tcPr>
            <w:tcW w:w="1660" w:type="dxa"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D05E4B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FF0000"/>
                <w:kern w:val="0"/>
                <w:szCs w:val="21"/>
              </w:rPr>
              <w:t>其它费用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cs="宋体"/>
                <w:color w:val="FF0000"/>
                <w:kern w:val="0"/>
                <w:szCs w:val="21"/>
              </w:rPr>
            </w:pPr>
            <w:r w:rsidRPr="00D05E4B">
              <w:rPr>
                <w:rFonts w:cs="宋体"/>
                <w:color w:val="FF0000"/>
                <w:kern w:val="0"/>
                <w:szCs w:val="21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cs="宋体"/>
                <w:color w:val="FF0000"/>
                <w:kern w:val="0"/>
                <w:szCs w:val="21"/>
              </w:rPr>
            </w:pPr>
            <w:r w:rsidRPr="00D05E4B">
              <w:rPr>
                <w:rFonts w:cs="宋体"/>
                <w:color w:val="FF0000"/>
                <w:kern w:val="0"/>
                <w:szCs w:val="21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cs="宋体"/>
                <w:color w:val="FF0000"/>
                <w:kern w:val="0"/>
                <w:szCs w:val="21"/>
              </w:rPr>
            </w:pPr>
            <w:r w:rsidRPr="00D05E4B">
              <w:rPr>
                <w:rFonts w:cs="宋体"/>
                <w:color w:val="FF0000"/>
                <w:kern w:val="0"/>
                <w:szCs w:val="21"/>
              </w:rPr>
              <w:t>4000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double" w:sz="6" w:space="0" w:color="auto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FF0000"/>
                <w:kern w:val="0"/>
                <w:sz w:val="20"/>
                <w:szCs w:val="20"/>
              </w:rPr>
            </w:pPr>
            <w:r w:rsidRPr="00D05E4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开发人员交通费、通讯费等</w:t>
            </w:r>
          </w:p>
        </w:tc>
      </w:tr>
      <w:tr w:rsidR="005A1016" w:rsidRPr="00D05E4B" w:rsidTr="00D05E4B">
        <w:trPr>
          <w:trHeight w:val="300"/>
          <w:jc w:val="center"/>
        </w:trPr>
        <w:tc>
          <w:tcPr>
            <w:tcW w:w="166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CCFFCC"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6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CCFFCC"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CCFFCC"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CCFFCC"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CCFFCC"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cs="宋体"/>
                <w:b/>
                <w:bCs/>
                <w:color w:val="000000"/>
                <w:kern w:val="0"/>
                <w:szCs w:val="21"/>
              </w:rPr>
            </w:pPr>
            <w:r w:rsidRPr="00D05E4B">
              <w:rPr>
                <w:rFonts w:cs="宋体"/>
                <w:b/>
                <w:bCs/>
                <w:color w:val="000000"/>
                <w:kern w:val="0"/>
                <w:szCs w:val="21"/>
              </w:rPr>
              <w:t>50000</w:t>
            </w:r>
          </w:p>
        </w:tc>
        <w:tc>
          <w:tcPr>
            <w:tcW w:w="46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A1016" w:rsidRPr="00D05E4B" w:rsidTr="00D05E4B">
        <w:trPr>
          <w:trHeight w:val="315"/>
          <w:jc w:val="center"/>
        </w:trPr>
        <w:tc>
          <w:tcPr>
            <w:tcW w:w="1660" w:type="dxa"/>
            <w:tcBorders>
              <w:top w:val="nil"/>
              <w:left w:val="double" w:sz="6" w:space="0" w:color="auto"/>
              <w:bottom w:val="nil"/>
              <w:right w:val="nil"/>
            </w:tcBorders>
            <w:noWrap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D05E4B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3.</w:t>
            </w:r>
            <w:r w:rsidRPr="00D05E4B">
              <w:rPr>
                <w:rFonts w:ascii="Times New Roman" w:hAnsi="Times New Roman"/>
                <w:color w:val="000000"/>
                <w:kern w:val="0"/>
                <w:sz w:val="14"/>
                <w:szCs w:val="14"/>
              </w:rPr>
              <w:t xml:space="preserve">    </w:t>
            </w:r>
            <w:r w:rsidRPr="00D05E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活动经费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double" w:sz="6" w:space="0" w:color="auto"/>
            </w:tcBorders>
            <w:noWrap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D05E4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A1016" w:rsidRPr="00D05E4B" w:rsidTr="00D05E4B">
        <w:trPr>
          <w:trHeight w:val="300"/>
          <w:jc w:val="center"/>
        </w:trPr>
        <w:tc>
          <w:tcPr>
            <w:tcW w:w="1660" w:type="dxa"/>
            <w:tcBorders>
              <w:top w:val="single" w:sz="8" w:space="0" w:color="33CCCC"/>
              <w:left w:val="double" w:sz="6" w:space="0" w:color="auto"/>
              <w:bottom w:val="single" w:sz="8" w:space="0" w:color="33CCCC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器材</w:t>
            </w:r>
            <w:r w:rsidRPr="00D05E4B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/</w:t>
            </w: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资源</w:t>
            </w:r>
          </w:p>
        </w:tc>
        <w:tc>
          <w:tcPr>
            <w:tcW w:w="1660" w:type="dxa"/>
            <w:tcBorders>
              <w:top w:val="single" w:sz="8" w:space="0" w:color="33CCCC"/>
              <w:left w:val="nil"/>
              <w:bottom w:val="single" w:sz="8" w:space="0" w:color="33CCCC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细节</w:t>
            </w:r>
          </w:p>
        </w:tc>
        <w:tc>
          <w:tcPr>
            <w:tcW w:w="1080" w:type="dxa"/>
            <w:tcBorders>
              <w:top w:val="single" w:sz="8" w:space="0" w:color="33CCCC"/>
              <w:left w:val="nil"/>
              <w:bottom w:val="single" w:sz="8" w:space="0" w:color="33CCCC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单价</w:t>
            </w:r>
            <w:r w:rsidRPr="00D05E4B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(</w:t>
            </w: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元</w:t>
            </w:r>
            <w:r w:rsidRPr="00D05E4B"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)</w:t>
            </w:r>
          </w:p>
        </w:tc>
        <w:tc>
          <w:tcPr>
            <w:tcW w:w="960" w:type="dxa"/>
            <w:tcBorders>
              <w:top w:val="single" w:sz="8" w:space="0" w:color="33CCCC"/>
              <w:left w:val="nil"/>
              <w:bottom w:val="single" w:sz="8" w:space="0" w:color="33CCCC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00" w:type="dxa"/>
            <w:tcBorders>
              <w:top w:val="single" w:sz="8" w:space="0" w:color="33CCCC"/>
              <w:left w:val="nil"/>
              <w:bottom w:val="single" w:sz="8" w:space="0" w:color="33CCCC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金额（元）</w:t>
            </w:r>
          </w:p>
        </w:tc>
        <w:tc>
          <w:tcPr>
            <w:tcW w:w="4620" w:type="dxa"/>
            <w:tcBorders>
              <w:top w:val="single" w:sz="8" w:space="0" w:color="33CCCC"/>
              <w:left w:val="nil"/>
              <w:bottom w:val="single" w:sz="8" w:space="0" w:color="33CCCC"/>
              <w:right w:val="double" w:sz="6" w:space="0" w:color="auto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5A1016" w:rsidRPr="00D05E4B" w:rsidTr="00D05E4B">
        <w:trPr>
          <w:trHeight w:val="285"/>
          <w:jc w:val="center"/>
        </w:trPr>
        <w:tc>
          <w:tcPr>
            <w:tcW w:w="1660" w:type="dxa"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活动人员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>客座点评专家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/>
                <w:color w:val="000000"/>
                <w:kern w:val="0"/>
                <w:szCs w:val="21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/>
                <w:color w:val="000000"/>
                <w:kern w:val="0"/>
                <w:szCs w:val="21"/>
              </w:rPr>
              <w:t>6000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double" w:sz="6" w:space="0" w:color="auto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A1016" w:rsidRPr="00D05E4B" w:rsidTr="00D05E4B">
        <w:trPr>
          <w:trHeight w:val="285"/>
          <w:jc w:val="center"/>
        </w:trPr>
        <w:tc>
          <w:tcPr>
            <w:tcW w:w="1660" w:type="dxa"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学生经费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>额外器件购买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  <w:r w:rsidRPr="00D05E4B">
              <w:rPr>
                <w:rFonts w:ascii="宋体" w:hAnsi="宋体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/>
                <w:color w:val="000000"/>
                <w:kern w:val="0"/>
                <w:szCs w:val="21"/>
              </w:rPr>
              <w:t>1800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double" w:sz="6" w:space="0" w:color="auto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线材、电机、电池、标准件等</w:t>
            </w:r>
          </w:p>
        </w:tc>
      </w:tr>
      <w:tr w:rsidR="005A1016" w:rsidRPr="00D05E4B" w:rsidTr="00D05E4B">
        <w:trPr>
          <w:trHeight w:val="285"/>
          <w:jc w:val="center"/>
        </w:trPr>
        <w:tc>
          <w:tcPr>
            <w:tcW w:w="1660" w:type="dxa"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会场指引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>服务</w:t>
            </w:r>
            <w:r w:rsidRPr="00D05E4B">
              <w:rPr>
                <w:rFonts w:ascii="宋体" w:hAnsi="宋体" w:cs="宋体"/>
                <w:color w:val="000000"/>
                <w:kern w:val="0"/>
                <w:szCs w:val="21"/>
              </w:rPr>
              <w:t>/</w:t>
            </w: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>指引</w:t>
            </w:r>
            <w:r w:rsidRPr="00D05E4B">
              <w:rPr>
                <w:rFonts w:ascii="宋体" w:hAnsi="宋体" w:cs="宋体"/>
                <w:color w:val="000000"/>
                <w:kern w:val="0"/>
                <w:szCs w:val="21"/>
              </w:rPr>
              <w:t>/</w:t>
            </w: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>标识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  <w:r w:rsidRPr="00D05E4B">
              <w:rPr>
                <w:rFonts w:ascii="宋体" w:hAnsi="宋体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/>
                <w:color w:val="000000"/>
                <w:kern w:val="0"/>
                <w:szCs w:val="21"/>
              </w:rPr>
              <w:t>600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double" w:sz="6" w:space="0" w:color="auto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饮水、吊牌、团队桌牌、横幅、场地标识等</w:t>
            </w:r>
          </w:p>
        </w:tc>
      </w:tr>
      <w:tr w:rsidR="005A1016" w:rsidRPr="00D05E4B" w:rsidTr="00D05E4B">
        <w:trPr>
          <w:trHeight w:val="285"/>
          <w:jc w:val="center"/>
        </w:trPr>
        <w:tc>
          <w:tcPr>
            <w:tcW w:w="1660" w:type="dxa"/>
            <w:vMerge w:val="restart"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文档制作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>复印机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>借用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A1016" w:rsidRPr="00D05E4B" w:rsidTr="00D05E4B">
        <w:trPr>
          <w:trHeight w:val="285"/>
          <w:jc w:val="center"/>
        </w:trPr>
        <w:tc>
          <w:tcPr>
            <w:tcW w:w="1660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left"/>
              <w:rPr>
                <w:rFonts w:asci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>彩色打印机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>借用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A1016" w:rsidRPr="00D05E4B" w:rsidTr="00D05E4B">
        <w:trPr>
          <w:trHeight w:val="285"/>
          <w:jc w:val="center"/>
        </w:trPr>
        <w:tc>
          <w:tcPr>
            <w:tcW w:w="1660" w:type="dxa"/>
            <w:vMerge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left"/>
              <w:rPr>
                <w:rFonts w:asci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>纸张</w:t>
            </w:r>
            <w:r w:rsidRPr="00D05E4B">
              <w:rPr>
                <w:rFonts w:ascii="宋体" w:hAnsi="宋体" w:cs="宋体"/>
                <w:color w:val="000000"/>
                <w:kern w:val="0"/>
                <w:szCs w:val="21"/>
              </w:rPr>
              <w:t>/</w:t>
            </w: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>装订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FF0000"/>
                <w:kern w:val="0"/>
                <w:szCs w:val="21"/>
              </w:rPr>
            </w:pPr>
            <w:r w:rsidRPr="00D05E4B">
              <w:rPr>
                <w:rFonts w:ascii="宋体" w:hAnsi="宋体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/>
                <w:color w:val="000000"/>
                <w:kern w:val="0"/>
                <w:szCs w:val="21"/>
              </w:rPr>
              <w:t>600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double" w:sz="6" w:space="0" w:color="auto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A1016" w:rsidRPr="00D05E4B" w:rsidTr="00D05E4B">
        <w:trPr>
          <w:trHeight w:val="285"/>
          <w:jc w:val="center"/>
        </w:trPr>
        <w:tc>
          <w:tcPr>
            <w:tcW w:w="1660" w:type="dxa"/>
            <w:tcBorders>
              <w:top w:val="nil"/>
              <w:left w:val="double" w:sz="6" w:space="0" w:color="auto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学生颁奖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>奖牌</w:t>
            </w:r>
            <w:r w:rsidRPr="00D05E4B">
              <w:rPr>
                <w:rFonts w:ascii="宋体" w:hAnsi="宋体" w:cs="宋体"/>
                <w:color w:val="000000"/>
                <w:kern w:val="0"/>
                <w:szCs w:val="21"/>
              </w:rPr>
              <w:t>/</w:t>
            </w: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>饮料</w:t>
            </w:r>
            <w:r w:rsidRPr="00D05E4B">
              <w:rPr>
                <w:rFonts w:ascii="宋体" w:hAnsi="宋体" w:cs="宋体"/>
                <w:color w:val="000000"/>
                <w:kern w:val="0"/>
                <w:szCs w:val="21"/>
              </w:rPr>
              <w:t>/</w:t>
            </w:r>
            <w:r w:rsidRPr="00D05E4B">
              <w:rPr>
                <w:rFonts w:ascii="宋体" w:hAnsi="宋体" w:cs="宋体" w:hint="eastAsia"/>
                <w:color w:val="000000"/>
                <w:kern w:val="0"/>
                <w:szCs w:val="21"/>
              </w:rPr>
              <w:t>奖品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D05E4B">
              <w:rPr>
                <w:rFonts w:ascii="宋体" w:hAnsi="宋体" w:cs="宋体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000000"/>
              <w:right w:val="double" w:sz="6" w:space="0" w:color="auto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运用于最终的颁奖、庆功、总结环节</w:t>
            </w:r>
          </w:p>
        </w:tc>
      </w:tr>
      <w:tr w:rsidR="005A1016" w:rsidRPr="00D05E4B" w:rsidTr="00D05E4B">
        <w:trPr>
          <w:trHeight w:val="300"/>
          <w:jc w:val="center"/>
        </w:trPr>
        <w:tc>
          <w:tcPr>
            <w:tcW w:w="166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05E4B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总计</w:t>
            </w:r>
          </w:p>
        </w:tc>
        <w:tc>
          <w:tcPr>
            <w:tcW w:w="166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05E4B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10000</w:t>
            </w:r>
          </w:p>
        </w:tc>
        <w:tc>
          <w:tcPr>
            <w:tcW w:w="46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D05E4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5A1016" w:rsidRPr="00D05E4B" w:rsidTr="00D05E4B">
        <w:trPr>
          <w:trHeight w:val="315"/>
          <w:jc w:val="center"/>
        </w:trPr>
        <w:tc>
          <w:tcPr>
            <w:tcW w:w="166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CCFFCC"/>
            <w:noWrap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 w:rsidRPr="00D05E4B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全部总计</w:t>
            </w:r>
          </w:p>
        </w:tc>
        <w:tc>
          <w:tcPr>
            <w:tcW w:w="16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CCFFCC"/>
            <w:noWrap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 w:rsidRPr="00D05E4B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CCFFCC"/>
            <w:noWrap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 w:rsidRPr="00D05E4B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CCFFCC"/>
            <w:noWrap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 w:rsidRPr="00D05E4B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CCFFCC"/>
            <w:noWrap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 w:rsidRPr="00D05E4B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100000</w:t>
            </w:r>
          </w:p>
        </w:tc>
        <w:tc>
          <w:tcPr>
            <w:tcW w:w="46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center"/>
          </w:tcPr>
          <w:p w:rsidR="005A1016" w:rsidRPr="00D05E4B" w:rsidRDefault="005A1016" w:rsidP="00D05E4B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 w:rsidRPr="00D05E4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5A1016" w:rsidRPr="0053597B" w:rsidRDefault="005A1016" w:rsidP="00FD2996">
      <w:pPr>
        <w:pStyle w:val="Body"/>
      </w:pPr>
    </w:p>
    <w:sectPr w:rsidR="005A1016" w:rsidRPr="0053597B" w:rsidSect="00D9726E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016" w:rsidRDefault="005A1016" w:rsidP="00D9726E">
      <w:r>
        <w:separator/>
      </w:r>
    </w:p>
  </w:endnote>
  <w:endnote w:type="continuationSeparator" w:id="0">
    <w:p w:rsidR="005A1016" w:rsidRDefault="005A1016" w:rsidP="00D972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SvtyTwo OS ITC TT-Book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utura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･ﾒ･鬣ｮ･ﾎｽﾇ･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Bodoni SvtyTwo ITC TT-Book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Heiti SC Light">
    <w:altName w:val="Arial Unicode MS"/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016" w:rsidRDefault="005A1016">
    <w:pPr>
      <w:pStyle w:val="HeaderFooter"/>
      <w:rPr>
        <w:rFonts w:ascii="Times New Roman" w:hAnsi="Times New Roman"/>
        <w:color w:val="auto"/>
      </w:rPr>
    </w:pPr>
    <w:r>
      <w:rPr>
        <w:rFonts w:eastAsia="Times New Roman" w:hAnsi="Heiti SC Light"/>
      </w:rPr>
      <w:t>顧學雍</w:t>
    </w:r>
    <w:r>
      <w:t xml:space="preserve"> • email: benkoo@tsinghua.edu.cn • </w:t>
    </w:r>
    <w:r>
      <w:rPr>
        <w:rFonts w:eastAsia="Times New Roman" w:hAnsi="Heiti SC Light"/>
      </w:rPr>
      <w:t>工业工程系</w:t>
    </w:r>
    <w:r>
      <w:rPr>
        <w:rFonts w:eastAsia="Times New Roman" w:hAnsi="Heiti SC Light"/>
      </w:rPr>
      <w:tab/>
    </w:r>
    <w:fldSimple w:instr=" PAGE ">
      <w: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016" w:rsidRDefault="005A1016">
    <w:pPr>
      <w:pStyle w:val="HeaderFooter"/>
      <w:rPr>
        <w:rFonts w:ascii="Times New Roman" w:hAnsi="Times New Roman"/>
        <w:color w:val="auto"/>
      </w:rPr>
    </w:pPr>
    <w:r>
      <w:rPr>
        <w:rFonts w:eastAsia="Times New Roman" w:hAnsi="Heiti SC Light"/>
      </w:rPr>
      <w:tab/>
    </w:r>
    <w:fldSimple w:instr=" PAGE ">
      <w:r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016" w:rsidRDefault="005A1016" w:rsidP="00D9726E">
      <w:r>
        <w:separator/>
      </w:r>
    </w:p>
  </w:footnote>
  <w:footnote w:type="continuationSeparator" w:id="0">
    <w:p w:rsidR="005A1016" w:rsidRDefault="005A1016" w:rsidP="00D972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016" w:rsidRPr="00623724" w:rsidRDefault="005A1016" w:rsidP="00623724">
    <w:pPr>
      <w:pStyle w:val="Header"/>
      <w:jc w:val="left"/>
    </w:pPr>
    <w:r w:rsidRPr="00623724">
      <w:rPr>
        <w:rFonts w:hint="eastAsia"/>
      </w:rPr>
      <w:t>钱学森力学班极限学习导引</w:t>
    </w:r>
    <w:r>
      <w:tab/>
    </w:r>
    <w:r>
      <w:tab/>
      <w:t>Toyhouse</w:t>
    </w:r>
    <w:r>
      <w:rPr>
        <w:rFonts w:hint="eastAsia"/>
      </w:rPr>
      <w:t>办公室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E42F7D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57445B5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7340E6E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8144831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2854819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E3EC38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4E9651F6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301E44A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0DEC5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B1C687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000002"/>
    <w:multiLevelType w:val="multilevel"/>
    <w:tmpl w:val="894EE874"/>
    <w:lvl w:ilvl="0">
      <w:numFmt w:val="decimal"/>
      <w:lvlText w:val=""/>
      <w:lvlJc w:val="left"/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1">
    <w:nsid w:val="00000004"/>
    <w:multiLevelType w:val="multilevel"/>
    <w:tmpl w:val="894EE876"/>
    <w:lvl w:ilvl="0">
      <w:numFmt w:val="decimal"/>
      <w:lvlText w:val=""/>
      <w:lvlJc w:val="left"/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2">
    <w:nsid w:val="00000005"/>
    <w:multiLevelType w:val="multilevel"/>
    <w:tmpl w:val="894EE877"/>
    <w:lvl w:ilvl="0">
      <w:numFmt w:val="decimal"/>
      <w:lvlText w:val=""/>
      <w:lvlJc w:val="left"/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3">
    <w:nsid w:val="020945F1"/>
    <w:multiLevelType w:val="hybridMultilevel"/>
    <w:tmpl w:val="19BA77A2"/>
    <w:lvl w:ilvl="0" w:tplc="62327CD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047409FE"/>
    <w:multiLevelType w:val="hybridMultilevel"/>
    <w:tmpl w:val="1A5C7F88"/>
    <w:lvl w:ilvl="0" w:tplc="8BA26520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5">
    <w:nsid w:val="09581568"/>
    <w:multiLevelType w:val="hybridMultilevel"/>
    <w:tmpl w:val="C1D24B5C"/>
    <w:lvl w:ilvl="0" w:tplc="D1486A0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09662C57"/>
    <w:multiLevelType w:val="hybridMultilevel"/>
    <w:tmpl w:val="2CBEDBCE"/>
    <w:lvl w:ilvl="0" w:tplc="1BF8821E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7">
    <w:nsid w:val="09D323DC"/>
    <w:multiLevelType w:val="hybridMultilevel"/>
    <w:tmpl w:val="00868CCE"/>
    <w:lvl w:ilvl="0" w:tplc="608AE66A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10140EE9"/>
    <w:multiLevelType w:val="hybridMultilevel"/>
    <w:tmpl w:val="A48E68F4"/>
    <w:lvl w:ilvl="0" w:tplc="E9006058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9">
    <w:nsid w:val="12D527A2"/>
    <w:multiLevelType w:val="hybridMultilevel"/>
    <w:tmpl w:val="19BA77A2"/>
    <w:lvl w:ilvl="0" w:tplc="62327CD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>
    <w:nsid w:val="13A14215"/>
    <w:multiLevelType w:val="hybridMultilevel"/>
    <w:tmpl w:val="B00AEE4E"/>
    <w:lvl w:ilvl="0" w:tplc="25E6559C">
      <w:start w:val="1"/>
      <w:numFmt w:val="decimal"/>
      <w:lvlText w:val="%1."/>
      <w:lvlJc w:val="left"/>
      <w:pPr>
        <w:ind w:left="360" w:hanging="360"/>
      </w:pPr>
      <w:rPr>
        <w:rFonts w:ascii="Bodoni SvtyTwo OS ITC TT-Book" w:eastAsia="华文宋体" w:hAnsi="华文宋体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15940FF9"/>
    <w:multiLevelType w:val="hybridMultilevel"/>
    <w:tmpl w:val="8A8C9514"/>
    <w:lvl w:ilvl="0" w:tplc="B114011A">
      <w:start w:val="1"/>
      <w:numFmt w:val="upperLetter"/>
      <w:lvlText w:val="%1．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>
    <w:nsid w:val="16D8043F"/>
    <w:multiLevelType w:val="hybridMultilevel"/>
    <w:tmpl w:val="CBE6DFF8"/>
    <w:lvl w:ilvl="0" w:tplc="D28E45D8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>
    <w:nsid w:val="17FE16F1"/>
    <w:multiLevelType w:val="hybridMultilevel"/>
    <w:tmpl w:val="E90610D8"/>
    <w:lvl w:ilvl="0" w:tplc="CA20DDF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>
    <w:nsid w:val="28423379"/>
    <w:multiLevelType w:val="hybridMultilevel"/>
    <w:tmpl w:val="D5EC7B28"/>
    <w:lvl w:ilvl="0" w:tplc="3E98AB08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>
    <w:nsid w:val="28A618CD"/>
    <w:multiLevelType w:val="hybridMultilevel"/>
    <w:tmpl w:val="731441CE"/>
    <w:lvl w:ilvl="0" w:tplc="03AC6134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6">
    <w:nsid w:val="2A262370"/>
    <w:multiLevelType w:val="hybridMultilevel"/>
    <w:tmpl w:val="F746E028"/>
    <w:lvl w:ilvl="0" w:tplc="9542710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>
    <w:nsid w:val="34C93CE4"/>
    <w:multiLevelType w:val="hybridMultilevel"/>
    <w:tmpl w:val="18EC972A"/>
    <w:lvl w:ilvl="0" w:tplc="B448A90E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8">
    <w:nsid w:val="36941ABB"/>
    <w:multiLevelType w:val="hybridMultilevel"/>
    <w:tmpl w:val="02B0514C"/>
    <w:lvl w:ilvl="0" w:tplc="93B89EF0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9">
    <w:nsid w:val="37463DE6"/>
    <w:multiLevelType w:val="hybridMultilevel"/>
    <w:tmpl w:val="2570BAE0"/>
    <w:lvl w:ilvl="0" w:tplc="294489FC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30">
    <w:nsid w:val="42DD5D0E"/>
    <w:multiLevelType w:val="hybridMultilevel"/>
    <w:tmpl w:val="4524D57C"/>
    <w:lvl w:ilvl="0" w:tplc="B76C3A0C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31">
    <w:nsid w:val="4F4672C4"/>
    <w:multiLevelType w:val="hybridMultilevel"/>
    <w:tmpl w:val="EB5601BC"/>
    <w:lvl w:ilvl="0" w:tplc="032CED7C">
      <w:start w:val="1"/>
      <w:numFmt w:val="lowerLetter"/>
      <w:lvlText w:val="%1)"/>
      <w:lvlJc w:val="left"/>
      <w:pPr>
        <w:ind w:left="720" w:hanging="360"/>
      </w:pPr>
      <w:rPr>
        <w:rFonts w:ascii="Bodoni SvtyTwo OS ITC TT-Book" w:eastAsia="宋体" w:hAnsi="Bodoni SvtyTwo OS ITC TT-Book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32">
    <w:nsid w:val="532032F4"/>
    <w:multiLevelType w:val="hybridMultilevel"/>
    <w:tmpl w:val="A6CEB51E"/>
    <w:lvl w:ilvl="0" w:tplc="03981B2C">
      <w:start w:val="1"/>
      <w:numFmt w:val="decimal"/>
      <w:lvlText w:val="%1.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5E941DC1"/>
    <w:multiLevelType w:val="hybridMultilevel"/>
    <w:tmpl w:val="73B2DFCC"/>
    <w:lvl w:ilvl="0" w:tplc="9B34963E">
      <w:start w:val="3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34">
    <w:nsid w:val="6A7F67A8"/>
    <w:multiLevelType w:val="hybridMultilevel"/>
    <w:tmpl w:val="92E2511E"/>
    <w:lvl w:ilvl="0" w:tplc="643A655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5">
    <w:nsid w:val="6DB80D51"/>
    <w:multiLevelType w:val="hybridMultilevel"/>
    <w:tmpl w:val="D2D281C2"/>
    <w:lvl w:ilvl="0" w:tplc="22C08CB8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36">
    <w:nsid w:val="7663128B"/>
    <w:multiLevelType w:val="hybridMultilevel"/>
    <w:tmpl w:val="95CEA65C"/>
    <w:lvl w:ilvl="0" w:tplc="BC44EED2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37">
    <w:nsid w:val="76AB49B3"/>
    <w:multiLevelType w:val="hybridMultilevel"/>
    <w:tmpl w:val="F5C2BF38"/>
    <w:lvl w:ilvl="0" w:tplc="AFB8B10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8">
    <w:nsid w:val="7B0E136E"/>
    <w:multiLevelType w:val="hybridMultilevel"/>
    <w:tmpl w:val="2CA64C3C"/>
    <w:lvl w:ilvl="0" w:tplc="CEE841BC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0"/>
  </w:num>
  <w:num w:numId="2">
    <w:abstractNumId w:val="17"/>
  </w:num>
  <w:num w:numId="3">
    <w:abstractNumId w:val="37"/>
  </w:num>
  <w:num w:numId="4">
    <w:abstractNumId w:val="11"/>
  </w:num>
  <w:num w:numId="5">
    <w:abstractNumId w:val="12"/>
  </w:num>
  <w:num w:numId="6">
    <w:abstractNumId w:val="34"/>
  </w:num>
  <w:num w:numId="7">
    <w:abstractNumId w:val="22"/>
  </w:num>
  <w:num w:numId="8">
    <w:abstractNumId w:val="24"/>
  </w:num>
  <w:num w:numId="9">
    <w:abstractNumId w:val="20"/>
  </w:num>
  <w:num w:numId="10">
    <w:abstractNumId w:val="23"/>
  </w:num>
  <w:num w:numId="11">
    <w:abstractNumId w:val="16"/>
  </w:num>
  <w:num w:numId="12">
    <w:abstractNumId w:val="33"/>
  </w:num>
  <w:num w:numId="13">
    <w:abstractNumId w:val="31"/>
  </w:num>
  <w:num w:numId="14">
    <w:abstractNumId w:val="38"/>
  </w:num>
  <w:num w:numId="15">
    <w:abstractNumId w:val="30"/>
  </w:num>
  <w:num w:numId="16">
    <w:abstractNumId w:val="35"/>
  </w:num>
  <w:num w:numId="17">
    <w:abstractNumId w:val="14"/>
  </w:num>
  <w:num w:numId="18">
    <w:abstractNumId w:val="27"/>
  </w:num>
  <w:num w:numId="19">
    <w:abstractNumId w:val="15"/>
  </w:num>
  <w:num w:numId="20">
    <w:abstractNumId w:val="21"/>
  </w:num>
  <w:num w:numId="21">
    <w:abstractNumId w:val="26"/>
  </w:num>
  <w:num w:numId="22">
    <w:abstractNumId w:val="28"/>
  </w:num>
  <w:num w:numId="23">
    <w:abstractNumId w:val="29"/>
  </w:num>
  <w:num w:numId="24">
    <w:abstractNumId w:val="18"/>
  </w:num>
  <w:num w:numId="25">
    <w:abstractNumId w:val="36"/>
  </w:num>
  <w:num w:numId="26">
    <w:abstractNumId w:val="25"/>
  </w:num>
  <w:num w:numId="27">
    <w:abstractNumId w:val="13"/>
  </w:num>
  <w:num w:numId="28">
    <w:abstractNumId w:val="19"/>
  </w:num>
  <w:num w:numId="29">
    <w:abstractNumId w:val="32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9"/>
  </w:num>
  <w:num w:numId="36">
    <w:abstractNumId w:val="7"/>
  </w:num>
  <w:num w:numId="37">
    <w:abstractNumId w:val="6"/>
  </w:num>
  <w:num w:numId="38">
    <w:abstractNumId w:val="5"/>
  </w:num>
  <w:num w:numId="39">
    <w:abstractNumId w:val="4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stylePaneFormatFilter w:val="1F08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62F3"/>
    <w:rsid w:val="00001654"/>
    <w:rsid w:val="000021C1"/>
    <w:rsid w:val="0000657F"/>
    <w:rsid w:val="00007F06"/>
    <w:rsid w:val="00011EC7"/>
    <w:rsid w:val="00012862"/>
    <w:rsid w:val="00012E68"/>
    <w:rsid w:val="000153CF"/>
    <w:rsid w:val="00015FD5"/>
    <w:rsid w:val="000173C2"/>
    <w:rsid w:val="00021599"/>
    <w:rsid w:val="00022644"/>
    <w:rsid w:val="0002328B"/>
    <w:rsid w:val="00023AFA"/>
    <w:rsid w:val="000247AF"/>
    <w:rsid w:val="000269F1"/>
    <w:rsid w:val="0002727C"/>
    <w:rsid w:val="00032731"/>
    <w:rsid w:val="00032CB4"/>
    <w:rsid w:val="000337AB"/>
    <w:rsid w:val="0003418C"/>
    <w:rsid w:val="00034E64"/>
    <w:rsid w:val="000401DB"/>
    <w:rsid w:val="0004040A"/>
    <w:rsid w:val="0004135A"/>
    <w:rsid w:val="00042E0D"/>
    <w:rsid w:val="0004335B"/>
    <w:rsid w:val="00044835"/>
    <w:rsid w:val="00044935"/>
    <w:rsid w:val="00045AA4"/>
    <w:rsid w:val="000507D4"/>
    <w:rsid w:val="000515DE"/>
    <w:rsid w:val="00052BA4"/>
    <w:rsid w:val="00053831"/>
    <w:rsid w:val="00053C8A"/>
    <w:rsid w:val="000574B1"/>
    <w:rsid w:val="00060183"/>
    <w:rsid w:val="000616B7"/>
    <w:rsid w:val="000624F3"/>
    <w:rsid w:val="0006282F"/>
    <w:rsid w:val="0006305A"/>
    <w:rsid w:val="0006372A"/>
    <w:rsid w:val="00063F95"/>
    <w:rsid w:val="000657D6"/>
    <w:rsid w:val="0006603E"/>
    <w:rsid w:val="000662A4"/>
    <w:rsid w:val="000679A5"/>
    <w:rsid w:val="00070335"/>
    <w:rsid w:val="000726F5"/>
    <w:rsid w:val="00073532"/>
    <w:rsid w:val="00074359"/>
    <w:rsid w:val="000746E6"/>
    <w:rsid w:val="00074F03"/>
    <w:rsid w:val="00077911"/>
    <w:rsid w:val="00077F67"/>
    <w:rsid w:val="00080646"/>
    <w:rsid w:val="00080E5E"/>
    <w:rsid w:val="00082165"/>
    <w:rsid w:val="00082C96"/>
    <w:rsid w:val="0008303A"/>
    <w:rsid w:val="000845F4"/>
    <w:rsid w:val="00085C69"/>
    <w:rsid w:val="00087755"/>
    <w:rsid w:val="000917ED"/>
    <w:rsid w:val="00092031"/>
    <w:rsid w:val="00092E82"/>
    <w:rsid w:val="000973FA"/>
    <w:rsid w:val="000A14A8"/>
    <w:rsid w:val="000A3F97"/>
    <w:rsid w:val="000A4C18"/>
    <w:rsid w:val="000A6300"/>
    <w:rsid w:val="000A66DD"/>
    <w:rsid w:val="000A6DC9"/>
    <w:rsid w:val="000A744C"/>
    <w:rsid w:val="000A7AB0"/>
    <w:rsid w:val="000B357E"/>
    <w:rsid w:val="000B4D90"/>
    <w:rsid w:val="000B5654"/>
    <w:rsid w:val="000B64E7"/>
    <w:rsid w:val="000B7304"/>
    <w:rsid w:val="000C00C7"/>
    <w:rsid w:val="000C0ED1"/>
    <w:rsid w:val="000C22C0"/>
    <w:rsid w:val="000C22EF"/>
    <w:rsid w:val="000C41C1"/>
    <w:rsid w:val="000C42AB"/>
    <w:rsid w:val="000C445A"/>
    <w:rsid w:val="000C4E87"/>
    <w:rsid w:val="000C5782"/>
    <w:rsid w:val="000C5B9C"/>
    <w:rsid w:val="000C6C71"/>
    <w:rsid w:val="000D04CD"/>
    <w:rsid w:val="000D095D"/>
    <w:rsid w:val="000D1896"/>
    <w:rsid w:val="000D2FA2"/>
    <w:rsid w:val="000D4ED2"/>
    <w:rsid w:val="000D52DE"/>
    <w:rsid w:val="000E31B0"/>
    <w:rsid w:val="000E3305"/>
    <w:rsid w:val="000E6445"/>
    <w:rsid w:val="000F3336"/>
    <w:rsid w:val="000F3337"/>
    <w:rsid w:val="000F3916"/>
    <w:rsid w:val="000F619E"/>
    <w:rsid w:val="000F6AAB"/>
    <w:rsid w:val="000F6B1B"/>
    <w:rsid w:val="00101B4D"/>
    <w:rsid w:val="00102279"/>
    <w:rsid w:val="00103F1D"/>
    <w:rsid w:val="00106688"/>
    <w:rsid w:val="00111FD1"/>
    <w:rsid w:val="0011279F"/>
    <w:rsid w:val="001131F7"/>
    <w:rsid w:val="00114BFC"/>
    <w:rsid w:val="00116A94"/>
    <w:rsid w:val="0011745A"/>
    <w:rsid w:val="001233D0"/>
    <w:rsid w:val="001260B4"/>
    <w:rsid w:val="00135266"/>
    <w:rsid w:val="001362CB"/>
    <w:rsid w:val="00136A46"/>
    <w:rsid w:val="00137314"/>
    <w:rsid w:val="00140C2C"/>
    <w:rsid w:val="00140F8F"/>
    <w:rsid w:val="0014111D"/>
    <w:rsid w:val="001439D8"/>
    <w:rsid w:val="00144DD3"/>
    <w:rsid w:val="00145E63"/>
    <w:rsid w:val="0014763C"/>
    <w:rsid w:val="00147C62"/>
    <w:rsid w:val="0015016C"/>
    <w:rsid w:val="001510F1"/>
    <w:rsid w:val="001512E2"/>
    <w:rsid w:val="00151321"/>
    <w:rsid w:val="00151BEC"/>
    <w:rsid w:val="001541B5"/>
    <w:rsid w:val="001544E8"/>
    <w:rsid w:val="001561F9"/>
    <w:rsid w:val="00156840"/>
    <w:rsid w:val="001605D4"/>
    <w:rsid w:val="00160A8B"/>
    <w:rsid w:val="00160D92"/>
    <w:rsid w:val="00162FBF"/>
    <w:rsid w:val="00163106"/>
    <w:rsid w:val="00163B0E"/>
    <w:rsid w:val="00164B54"/>
    <w:rsid w:val="0016556E"/>
    <w:rsid w:val="00165F0D"/>
    <w:rsid w:val="00167F6E"/>
    <w:rsid w:val="001707F0"/>
    <w:rsid w:val="00172E3D"/>
    <w:rsid w:val="00175C53"/>
    <w:rsid w:val="00176B6F"/>
    <w:rsid w:val="00177517"/>
    <w:rsid w:val="00177793"/>
    <w:rsid w:val="0018014D"/>
    <w:rsid w:val="00181E52"/>
    <w:rsid w:val="001827CC"/>
    <w:rsid w:val="00182A18"/>
    <w:rsid w:val="001835AC"/>
    <w:rsid w:val="001835FB"/>
    <w:rsid w:val="001872D0"/>
    <w:rsid w:val="00190729"/>
    <w:rsid w:val="00190AB5"/>
    <w:rsid w:val="00191709"/>
    <w:rsid w:val="001919D6"/>
    <w:rsid w:val="00193753"/>
    <w:rsid w:val="00194937"/>
    <w:rsid w:val="00195F18"/>
    <w:rsid w:val="00196515"/>
    <w:rsid w:val="001A0638"/>
    <w:rsid w:val="001A0963"/>
    <w:rsid w:val="001A19DB"/>
    <w:rsid w:val="001A3338"/>
    <w:rsid w:val="001A4FC4"/>
    <w:rsid w:val="001A51B3"/>
    <w:rsid w:val="001B379B"/>
    <w:rsid w:val="001B42DC"/>
    <w:rsid w:val="001B69CC"/>
    <w:rsid w:val="001B6C23"/>
    <w:rsid w:val="001B7452"/>
    <w:rsid w:val="001B7BAD"/>
    <w:rsid w:val="001C0533"/>
    <w:rsid w:val="001C0A66"/>
    <w:rsid w:val="001C458F"/>
    <w:rsid w:val="001C680E"/>
    <w:rsid w:val="001D0C62"/>
    <w:rsid w:val="001D0E32"/>
    <w:rsid w:val="001D222F"/>
    <w:rsid w:val="001D31F7"/>
    <w:rsid w:val="001D3432"/>
    <w:rsid w:val="001D36BA"/>
    <w:rsid w:val="001D4049"/>
    <w:rsid w:val="001D4C37"/>
    <w:rsid w:val="001D68D0"/>
    <w:rsid w:val="001E03A0"/>
    <w:rsid w:val="001E2876"/>
    <w:rsid w:val="001E43DC"/>
    <w:rsid w:val="001E499C"/>
    <w:rsid w:val="001E6D0C"/>
    <w:rsid w:val="001F18C5"/>
    <w:rsid w:val="001F25BF"/>
    <w:rsid w:val="001F6521"/>
    <w:rsid w:val="002005DB"/>
    <w:rsid w:val="002017FA"/>
    <w:rsid w:val="00201824"/>
    <w:rsid w:val="00205D73"/>
    <w:rsid w:val="00207915"/>
    <w:rsid w:val="00210C4D"/>
    <w:rsid w:val="00213AEF"/>
    <w:rsid w:val="00213FCF"/>
    <w:rsid w:val="00220459"/>
    <w:rsid w:val="00220768"/>
    <w:rsid w:val="00222A01"/>
    <w:rsid w:val="00224373"/>
    <w:rsid w:val="00224FE4"/>
    <w:rsid w:val="002258D1"/>
    <w:rsid w:val="00225C85"/>
    <w:rsid w:val="00226D1C"/>
    <w:rsid w:val="00231182"/>
    <w:rsid w:val="00231B5E"/>
    <w:rsid w:val="002368B3"/>
    <w:rsid w:val="00240F53"/>
    <w:rsid w:val="00241050"/>
    <w:rsid w:val="00241141"/>
    <w:rsid w:val="00241FFA"/>
    <w:rsid w:val="002425A8"/>
    <w:rsid w:val="0024424E"/>
    <w:rsid w:val="00246B29"/>
    <w:rsid w:val="002479F1"/>
    <w:rsid w:val="00247D7B"/>
    <w:rsid w:val="002512E4"/>
    <w:rsid w:val="00251900"/>
    <w:rsid w:val="00252855"/>
    <w:rsid w:val="002528E9"/>
    <w:rsid w:val="00254785"/>
    <w:rsid w:val="00256C47"/>
    <w:rsid w:val="00260A01"/>
    <w:rsid w:val="00261869"/>
    <w:rsid w:val="00264573"/>
    <w:rsid w:val="002655B8"/>
    <w:rsid w:val="002660D3"/>
    <w:rsid w:val="0026614E"/>
    <w:rsid w:val="00267263"/>
    <w:rsid w:val="00267A89"/>
    <w:rsid w:val="002703A4"/>
    <w:rsid w:val="002705F1"/>
    <w:rsid w:val="00271242"/>
    <w:rsid w:val="00271D63"/>
    <w:rsid w:val="00272E29"/>
    <w:rsid w:val="00274201"/>
    <w:rsid w:val="00274586"/>
    <w:rsid w:val="00276300"/>
    <w:rsid w:val="0027678B"/>
    <w:rsid w:val="00276BC3"/>
    <w:rsid w:val="002777B4"/>
    <w:rsid w:val="00277AB3"/>
    <w:rsid w:val="00277EAC"/>
    <w:rsid w:val="00280C19"/>
    <w:rsid w:val="00281664"/>
    <w:rsid w:val="0028319B"/>
    <w:rsid w:val="00283AB9"/>
    <w:rsid w:val="00285B45"/>
    <w:rsid w:val="0028667A"/>
    <w:rsid w:val="00286B3A"/>
    <w:rsid w:val="002872D4"/>
    <w:rsid w:val="00293FCC"/>
    <w:rsid w:val="002940DA"/>
    <w:rsid w:val="0029586D"/>
    <w:rsid w:val="00295EBD"/>
    <w:rsid w:val="002968D1"/>
    <w:rsid w:val="00296EB9"/>
    <w:rsid w:val="002973E5"/>
    <w:rsid w:val="00297885"/>
    <w:rsid w:val="002A0B42"/>
    <w:rsid w:val="002A0E25"/>
    <w:rsid w:val="002A21B5"/>
    <w:rsid w:val="002A2C0D"/>
    <w:rsid w:val="002A6997"/>
    <w:rsid w:val="002A7ECC"/>
    <w:rsid w:val="002B04EE"/>
    <w:rsid w:val="002B342B"/>
    <w:rsid w:val="002B38B9"/>
    <w:rsid w:val="002B51D1"/>
    <w:rsid w:val="002B77F4"/>
    <w:rsid w:val="002C1023"/>
    <w:rsid w:val="002C1D11"/>
    <w:rsid w:val="002C413B"/>
    <w:rsid w:val="002C5AC9"/>
    <w:rsid w:val="002C5D94"/>
    <w:rsid w:val="002C7BC4"/>
    <w:rsid w:val="002D3288"/>
    <w:rsid w:val="002D3DBF"/>
    <w:rsid w:val="002D50EB"/>
    <w:rsid w:val="002D69A6"/>
    <w:rsid w:val="002E20FD"/>
    <w:rsid w:val="002E2C6C"/>
    <w:rsid w:val="002E3697"/>
    <w:rsid w:val="002E51C2"/>
    <w:rsid w:val="002E5ACE"/>
    <w:rsid w:val="002F038B"/>
    <w:rsid w:val="002F0FB9"/>
    <w:rsid w:val="002F24A8"/>
    <w:rsid w:val="002F2E43"/>
    <w:rsid w:val="002F399A"/>
    <w:rsid w:val="002F4D5E"/>
    <w:rsid w:val="002F77E9"/>
    <w:rsid w:val="002F78A0"/>
    <w:rsid w:val="002F7E71"/>
    <w:rsid w:val="00300E09"/>
    <w:rsid w:val="00301D3E"/>
    <w:rsid w:val="003027A4"/>
    <w:rsid w:val="00302FDD"/>
    <w:rsid w:val="00304F02"/>
    <w:rsid w:val="00305FC0"/>
    <w:rsid w:val="003077AC"/>
    <w:rsid w:val="0031154C"/>
    <w:rsid w:val="00311C52"/>
    <w:rsid w:val="00313C7B"/>
    <w:rsid w:val="00313EC9"/>
    <w:rsid w:val="00314CA9"/>
    <w:rsid w:val="00315316"/>
    <w:rsid w:val="003155E4"/>
    <w:rsid w:val="00316855"/>
    <w:rsid w:val="0031766D"/>
    <w:rsid w:val="003217DF"/>
    <w:rsid w:val="00321BAB"/>
    <w:rsid w:val="0032207F"/>
    <w:rsid w:val="00324BE6"/>
    <w:rsid w:val="003306D5"/>
    <w:rsid w:val="003319BA"/>
    <w:rsid w:val="00332697"/>
    <w:rsid w:val="00333AD8"/>
    <w:rsid w:val="00334340"/>
    <w:rsid w:val="0033717F"/>
    <w:rsid w:val="00337752"/>
    <w:rsid w:val="00337D4B"/>
    <w:rsid w:val="003400D5"/>
    <w:rsid w:val="0034066B"/>
    <w:rsid w:val="00340EE2"/>
    <w:rsid w:val="00341707"/>
    <w:rsid w:val="0034245C"/>
    <w:rsid w:val="00342B35"/>
    <w:rsid w:val="00342B8B"/>
    <w:rsid w:val="00342EAD"/>
    <w:rsid w:val="00344DA5"/>
    <w:rsid w:val="00345BFA"/>
    <w:rsid w:val="00346F57"/>
    <w:rsid w:val="0034793F"/>
    <w:rsid w:val="00350AB3"/>
    <w:rsid w:val="00351F05"/>
    <w:rsid w:val="00352C90"/>
    <w:rsid w:val="0035308C"/>
    <w:rsid w:val="00353A94"/>
    <w:rsid w:val="0035464E"/>
    <w:rsid w:val="00367498"/>
    <w:rsid w:val="00370279"/>
    <w:rsid w:val="00371BFD"/>
    <w:rsid w:val="00372587"/>
    <w:rsid w:val="00372711"/>
    <w:rsid w:val="003732C7"/>
    <w:rsid w:val="003748CB"/>
    <w:rsid w:val="00375359"/>
    <w:rsid w:val="00376C03"/>
    <w:rsid w:val="00377743"/>
    <w:rsid w:val="003800A6"/>
    <w:rsid w:val="00380149"/>
    <w:rsid w:val="003812D5"/>
    <w:rsid w:val="00382260"/>
    <w:rsid w:val="0038248F"/>
    <w:rsid w:val="003846EA"/>
    <w:rsid w:val="00386BD7"/>
    <w:rsid w:val="003873F5"/>
    <w:rsid w:val="00387C2B"/>
    <w:rsid w:val="0039017B"/>
    <w:rsid w:val="00393034"/>
    <w:rsid w:val="00395618"/>
    <w:rsid w:val="003A103F"/>
    <w:rsid w:val="003A1BA1"/>
    <w:rsid w:val="003A2CF7"/>
    <w:rsid w:val="003A344D"/>
    <w:rsid w:val="003A44D9"/>
    <w:rsid w:val="003A4C3A"/>
    <w:rsid w:val="003A4D13"/>
    <w:rsid w:val="003A5B6C"/>
    <w:rsid w:val="003A67EF"/>
    <w:rsid w:val="003A7213"/>
    <w:rsid w:val="003A7832"/>
    <w:rsid w:val="003A78CD"/>
    <w:rsid w:val="003B25E9"/>
    <w:rsid w:val="003B2EF6"/>
    <w:rsid w:val="003B3448"/>
    <w:rsid w:val="003B36EF"/>
    <w:rsid w:val="003B4605"/>
    <w:rsid w:val="003B5B8B"/>
    <w:rsid w:val="003B6FE9"/>
    <w:rsid w:val="003C0545"/>
    <w:rsid w:val="003C0C66"/>
    <w:rsid w:val="003C232C"/>
    <w:rsid w:val="003C4115"/>
    <w:rsid w:val="003C51B6"/>
    <w:rsid w:val="003C7389"/>
    <w:rsid w:val="003D0070"/>
    <w:rsid w:val="003D1B22"/>
    <w:rsid w:val="003D5B88"/>
    <w:rsid w:val="003D6AA7"/>
    <w:rsid w:val="003D79FD"/>
    <w:rsid w:val="003D7B9E"/>
    <w:rsid w:val="003E0307"/>
    <w:rsid w:val="003E07EC"/>
    <w:rsid w:val="003E1A39"/>
    <w:rsid w:val="003E3BD9"/>
    <w:rsid w:val="003E3FC2"/>
    <w:rsid w:val="003E4CD4"/>
    <w:rsid w:val="003E5ECA"/>
    <w:rsid w:val="003F1678"/>
    <w:rsid w:val="003F443A"/>
    <w:rsid w:val="003F49AD"/>
    <w:rsid w:val="003F4E34"/>
    <w:rsid w:val="003F5E11"/>
    <w:rsid w:val="003F7737"/>
    <w:rsid w:val="00400A90"/>
    <w:rsid w:val="00404816"/>
    <w:rsid w:val="00410F11"/>
    <w:rsid w:val="00413A40"/>
    <w:rsid w:val="00414553"/>
    <w:rsid w:val="0041661D"/>
    <w:rsid w:val="0041666B"/>
    <w:rsid w:val="00420E0F"/>
    <w:rsid w:val="00421E09"/>
    <w:rsid w:val="00422FFF"/>
    <w:rsid w:val="00423B2B"/>
    <w:rsid w:val="00423BCD"/>
    <w:rsid w:val="004241A7"/>
    <w:rsid w:val="00424B02"/>
    <w:rsid w:val="0042719E"/>
    <w:rsid w:val="00433655"/>
    <w:rsid w:val="004336DE"/>
    <w:rsid w:val="00433EA4"/>
    <w:rsid w:val="00436B70"/>
    <w:rsid w:val="00437D62"/>
    <w:rsid w:val="0044195D"/>
    <w:rsid w:val="00442073"/>
    <w:rsid w:val="00443221"/>
    <w:rsid w:val="00443805"/>
    <w:rsid w:val="00443947"/>
    <w:rsid w:val="00444A72"/>
    <w:rsid w:val="00444D96"/>
    <w:rsid w:val="00445C0B"/>
    <w:rsid w:val="0044637F"/>
    <w:rsid w:val="00451CE0"/>
    <w:rsid w:val="004542A6"/>
    <w:rsid w:val="00456B32"/>
    <w:rsid w:val="0045780A"/>
    <w:rsid w:val="00460ACC"/>
    <w:rsid w:val="0046123B"/>
    <w:rsid w:val="004625CC"/>
    <w:rsid w:val="00467368"/>
    <w:rsid w:val="00467A63"/>
    <w:rsid w:val="00472188"/>
    <w:rsid w:val="0047281A"/>
    <w:rsid w:val="00473932"/>
    <w:rsid w:val="00474F69"/>
    <w:rsid w:val="00476B96"/>
    <w:rsid w:val="00476E4E"/>
    <w:rsid w:val="0047701F"/>
    <w:rsid w:val="00482537"/>
    <w:rsid w:val="004831AE"/>
    <w:rsid w:val="0048400E"/>
    <w:rsid w:val="004850F6"/>
    <w:rsid w:val="00485301"/>
    <w:rsid w:val="00485880"/>
    <w:rsid w:val="00485FEE"/>
    <w:rsid w:val="00486372"/>
    <w:rsid w:val="004867CC"/>
    <w:rsid w:val="00486B9C"/>
    <w:rsid w:val="0048774E"/>
    <w:rsid w:val="00487805"/>
    <w:rsid w:val="00487924"/>
    <w:rsid w:val="00491981"/>
    <w:rsid w:val="004920A9"/>
    <w:rsid w:val="0049320A"/>
    <w:rsid w:val="004964DC"/>
    <w:rsid w:val="00496A0D"/>
    <w:rsid w:val="00497EC1"/>
    <w:rsid w:val="00497FFC"/>
    <w:rsid w:val="004A1747"/>
    <w:rsid w:val="004A2AB0"/>
    <w:rsid w:val="004A3981"/>
    <w:rsid w:val="004A4730"/>
    <w:rsid w:val="004A48EF"/>
    <w:rsid w:val="004A5911"/>
    <w:rsid w:val="004B10B6"/>
    <w:rsid w:val="004B3432"/>
    <w:rsid w:val="004B43AE"/>
    <w:rsid w:val="004B539B"/>
    <w:rsid w:val="004B577C"/>
    <w:rsid w:val="004B6521"/>
    <w:rsid w:val="004B6D86"/>
    <w:rsid w:val="004B7615"/>
    <w:rsid w:val="004C1411"/>
    <w:rsid w:val="004C41D7"/>
    <w:rsid w:val="004C5BF5"/>
    <w:rsid w:val="004D0F03"/>
    <w:rsid w:val="004D1707"/>
    <w:rsid w:val="004D21A1"/>
    <w:rsid w:val="004E13AF"/>
    <w:rsid w:val="004E1A6E"/>
    <w:rsid w:val="004E211A"/>
    <w:rsid w:val="004E40E6"/>
    <w:rsid w:val="004E47BE"/>
    <w:rsid w:val="004E5F05"/>
    <w:rsid w:val="004E7F19"/>
    <w:rsid w:val="004F0272"/>
    <w:rsid w:val="004F1454"/>
    <w:rsid w:val="004F20A7"/>
    <w:rsid w:val="004F25B0"/>
    <w:rsid w:val="004F33DE"/>
    <w:rsid w:val="004F383F"/>
    <w:rsid w:val="004F38B7"/>
    <w:rsid w:val="004F4285"/>
    <w:rsid w:val="004F553A"/>
    <w:rsid w:val="004F6EE6"/>
    <w:rsid w:val="00503DE2"/>
    <w:rsid w:val="00504979"/>
    <w:rsid w:val="0050514A"/>
    <w:rsid w:val="0050603F"/>
    <w:rsid w:val="0050677B"/>
    <w:rsid w:val="00507492"/>
    <w:rsid w:val="00507A90"/>
    <w:rsid w:val="00511973"/>
    <w:rsid w:val="00512059"/>
    <w:rsid w:val="00512FD6"/>
    <w:rsid w:val="0051495D"/>
    <w:rsid w:val="00514B6A"/>
    <w:rsid w:val="00514E9A"/>
    <w:rsid w:val="0051597E"/>
    <w:rsid w:val="00516528"/>
    <w:rsid w:val="005173B9"/>
    <w:rsid w:val="00517E87"/>
    <w:rsid w:val="0052074F"/>
    <w:rsid w:val="00521E1D"/>
    <w:rsid w:val="00522726"/>
    <w:rsid w:val="00525234"/>
    <w:rsid w:val="00525803"/>
    <w:rsid w:val="00525AF0"/>
    <w:rsid w:val="00525B8D"/>
    <w:rsid w:val="00526705"/>
    <w:rsid w:val="00531DFE"/>
    <w:rsid w:val="00531F9D"/>
    <w:rsid w:val="00533CDC"/>
    <w:rsid w:val="0053597B"/>
    <w:rsid w:val="005366C9"/>
    <w:rsid w:val="00540159"/>
    <w:rsid w:val="00542938"/>
    <w:rsid w:val="00542EA4"/>
    <w:rsid w:val="00543AE7"/>
    <w:rsid w:val="00544F14"/>
    <w:rsid w:val="00545985"/>
    <w:rsid w:val="00546464"/>
    <w:rsid w:val="00547E70"/>
    <w:rsid w:val="00547FAE"/>
    <w:rsid w:val="005507B4"/>
    <w:rsid w:val="00552722"/>
    <w:rsid w:val="00552769"/>
    <w:rsid w:val="00552D2D"/>
    <w:rsid w:val="00553154"/>
    <w:rsid w:val="005532EC"/>
    <w:rsid w:val="00553A63"/>
    <w:rsid w:val="00553B21"/>
    <w:rsid w:val="005552FF"/>
    <w:rsid w:val="00555305"/>
    <w:rsid w:val="00555710"/>
    <w:rsid w:val="00556569"/>
    <w:rsid w:val="0055677E"/>
    <w:rsid w:val="0055682A"/>
    <w:rsid w:val="005579F6"/>
    <w:rsid w:val="00557CAE"/>
    <w:rsid w:val="00563A14"/>
    <w:rsid w:val="005647BD"/>
    <w:rsid w:val="0056486B"/>
    <w:rsid w:val="00564D22"/>
    <w:rsid w:val="005656EA"/>
    <w:rsid w:val="00565A0F"/>
    <w:rsid w:val="00566D94"/>
    <w:rsid w:val="005705B8"/>
    <w:rsid w:val="00571B57"/>
    <w:rsid w:val="00582CD7"/>
    <w:rsid w:val="005833A6"/>
    <w:rsid w:val="005851A0"/>
    <w:rsid w:val="00585518"/>
    <w:rsid w:val="005862C0"/>
    <w:rsid w:val="005864F8"/>
    <w:rsid w:val="00586D38"/>
    <w:rsid w:val="005907B9"/>
    <w:rsid w:val="00591A80"/>
    <w:rsid w:val="00591D66"/>
    <w:rsid w:val="00591EF2"/>
    <w:rsid w:val="005922C0"/>
    <w:rsid w:val="0059592D"/>
    <w:rsid w:val="00595B07"/>
    <w:rsid w:val="005964DE"/>
    <w:rsid w:val="00597066"/>
    <w:rsid w:val="00597D07"/>
    <w:rsid w:val="005A0CF0"/>
    <w:rsid w:val="005A1016"/>
    <w:rsid w:val="005A1DE3"/>
    <w:rsid w:val="005A2042"/>
    <w:rsid w:val="005A317A"/>
    <w:rsid w:val="005A3AC2"/>
    <w:rsid w:val="005A663D"/>
    <w:rsid w:val="005A7744"/>
    <w:rsid w:val="005B0064"/>
    <w:rsid w:val="005B12EA"/>
    <w:rsid w:val="005B38D5"/>
    <w:rsid w:val="005B3E31"/>
    <w:rsid w:val="005B49BE"/>
    <w:rsid w:val="005B5672"/>
    <w:rsid w:val="005B5A01"/>
    <w:rsid w:val="005C2E14"/>
    <w:rsid w:val="005C4772"/>
    <w:rsid w:val="005C56A7"/>
    <w:rsid w:val="005C5D93"/>
    <w:rsid w:val="005C628B"/>
    <w:rsid w:val="005C6803"/>
    <w:rsid w:val="005C6CC2"/>
    <w:rsid w:val="005C6DF1"/>
    <w:rsid w:val="005C71C5"/>
    <w:rsid w:val="005D003D"/>
    <w:rsid w:val="005D2969"/>
    <w:rsid w:val="005D29B7"/>
    <w:rsid w:val="005D2C98"/>
    <w:rsid w:val="005D3610"/>
    <w:rsid w:val="005D426D"/>
    <w:rsid w:val="005D5DE7"/>
    <w:rsid w:val="005D6F5D"/>
    <w:rsid w:val="005D71B2"/>
    <w:rsid w:val="005D77F1"/>
    <w:rsid w:val="005E07BB"/>
    <w:rsid w:val="005E0A86"/>
    <w:rsid w:val="005E24E3"/>
    <w:rsid w:val="005E2D46"/>
    <w:rsid w:val="005E4E9F"/>
    <w:rsid w:val="005E5DE8"/>
    <w:rsid w:val="005E5E58"/>
    <w:rsid w:val="005E669B"/>
    <w:rsid w:val="005E70B4"/>
    <w:rsid w:val="005E72B4"/>
    <w:rsid w:val="005E792C"/>
    <w:rsid w:val="005F091B"/>
    <w:rsid w:val="005F198D"/>
    <w:rsid w:val="005F1D94"/>
    <w:rsid w:val="005F2F5D"/>
    <w:rsid w:val="005F3684"/>
    <w:rsid w:val="005F3BCB"/>
    <w:rsid w:val="005F3DA7"/>
    <w:rsid w:val="005F4624"/>
    <w:rsid w:val="005F517E"/>
    <w:rsid w:val="005F51D1"/>
    <w:rsid w:val="005F53B3"/>
    <w:rsid w:val="005F5597"/>
    <w:rsid w:val="005F6A97"/>
    <w:rsid w:val="005F6C38"/>
    <w:rsid w:val="005F7A29"/>
    <w:rsid w:val="005F7AD2"/>
    <w:rsid w:val="005F7F7C"/>
    <w:rsid w:val="006009EC"/>
    <w:rsid w:val="00602585"/>
    <w:rsid w:val="00603E9D"/>
    <w:rsid w:val="00607E8F"/>
    <w:rsid w:val="006100B5"/>
    <w:rsid w:val="00610345"/>
    <w:rsid w:val="00610AF7"/>
    <w:rsid w:val="006117CF"/>
    <w:rsid w:val="006150E4"/>
    <w:rsid w:val="00615EAB"/>
    <w:rsid w:val="006170D1"/>
    <w:rsid w:val="006171B5"/>
    <w:rsid w:val="0062000B"/>
    <w:rsid w:val="0062004A"/>
    <w:rsid w:val="00620598"/>
    <w:rsid w:val="0062144E"/>
    <w:rsid w:val="00621B61"/>
    <w:rsid w:val="006235DE"/>
    <w:rsid w:val="00623724"/>
    <w:rsid w:val="006237D4"/>
    <w:rsid w:val="0062596B"/>
    <w:rsid w:val="00626AC4"/>
    <w:rsid w:val="006308A1"/>
    <w:rsid w:val="00635E57"/>
    <w:rsid w:val="00636765"/>
    <w:rsid w:val="006403AA"/>
    <w:rsid w:val="00640BFF"/>
    <w:rsid w:val="00640E4C"/>
    <w:rsid w:val="00642E19"/>
    <w:rsid w:val="00643684"/>
    <w:rsid w:val="006444F8"/>
    <w:rsid w:val="00644E02"/>
    <w:rsid w:val="0064674E"/>
    <w:rsid w:val="00647557"/>
    <w:rsid w:val="006479E1"/>
    <w:rsid w:val="00647DCE"/>
    <w:rsid w:val="00650C3A"/>
    <w:rsid w:val="006510EE"/>
    <w:rsid w:val="006520AC"/>
    <w:rsid w:val="00654426"/>
    <w:rsid w:val="006551F3"/>
    <w:rsid w:val="0065536F"/>
    <w:rsid w:val="00662523"/>
    <w:rsid w:val="0066343F"/>
    <w:rsid w:val="00663E24"/>
    <w:rsid w:val="00666757"/>
    <w:rsid w:val="00667ABC"/>
    <w:rsid w:val="0067078E"/>
    <w:rsid w:val="0067238A"/>
    <w:rsid w:val="0067298E"/>
    <w:rsid w:val="006737FF"/>
    <w:rsid w:val="00675339"/>
    <w:rsid w:val="00676299"/>
    <w:rsid w:val="00676950"/>
    <w:rsid w:val="00680895"/>
    <w:rsid w:val="006820CD"/>
    <w:rsid w:val="00682ECB"/>
    <w:rsid w:val="00683E68"/>
    <w:rsid w:val="00684475"/>
    <w:rsid w:val="00685F15"/>
    <w:rsid w:val="00686C62"/>
    <w:rsid w:val="006937FF"/>
    <w:rsid w:val="00693FFC"/>
    <w:rsid w:val="006968E0"/>
    <w:rsid w:val="00696BC6"/>
    <w:rsid w:val="00696CAB"/>
    <w:rsid w:val="00696E69"/>
    <w:rsid w:val="006A03D3"/>
    <w:rsid w:val="006A17B1"/>
    <w:rsid w:val="006A2D3C"/>
    <w:rsid w:val="006A3141"/>
    <w:rsid w:val="006A59BD"/>
    <w:rsid w:val="006A6007"/>
    <w:rsid w:val="006A7008"/>
    <w:rsid w:val="006A7581"/>
    <w:rsid w:val="006A7E41"/>
    <w:rsid w:val="006B0F01"/>
    <w:rsid w:val="006B13A5"/>
    <w:rsid w:val="006B1403"/>
    <w:rsid w:val="006B1495"/>
    <w:rsid w:val="006B197C"/>
    <w:rsid w:val="006B2B1A"/>
    <w:rsid w:val="006B3CA0"/>
    <w:rsid w:val="006B73B1"/>
    <w:rsid w:val="006C27E0"/>
    <w:rsid w:val="006C33D6"/>
    <w:rsid w:val="006C77A3"/>
    <w:rsid w:val="006D0FAD"/>
    <w:rsid w:val="006D2681"/>
    <w:rsid w:val="006D28DA"/>
    <w:rsid w:val="006D2C01"/>
    <w:rsid w:val="006D4862"/>
    <w:rsid w:val="006D694C"/>
    <w:rsid w:val="006D7683"/>
    <w:rsid w:val="006D798C"/>
    <w:rsid w:val="006D7BB8"/>
    <w:rsid w:val="006E0148"/>
    <w:rsid w:val="006E12D5"/>
    <w:rsid w:val="006E3C2A"/>
    <w:rsid w:val="006E454E"/>
    <w:rsid w:val="006E4F70"/>
    <w:rsid w:val="006E56A5"/>
    <w:rsid w:val="006E5AEF"/>
    <w:rsid w:val="006E5F8C"/>
    <w:rsid w:val="006E791C"/>
    <w:rsid w:val="006E79BB"/>
    <w:rsid w:val="006F0728"/>
    <w:rsid w:val="006F0883"/>
    <w:rsid w:val="006F0A5F"/>
    <w:rsid w:val="006F1D4F"/>
    <w:rsid w:val="006F6ED8"/>
    <w:rsid w:val="006F7011"/>
    <w:rsid w:val="006F77C3"/>
    <w:rsid w:val="00702662"/>
    <w:rsid w:val="00704003"/>
    <w:rsid w:val="007041D7"/>
    <w:rsid w:val="0070434B"/>
    <w:rsid w:val="00704FB9"/>
    <w:rsid w:val="007058C1"/>
    <w:rsid w:val="007064C6"/>
    <w:rsid w:val="00707517"/>
    <w:rsid w:val="00707E97"/>
    <w:rsid w:val="00710FF0"/>
    <w:rsid w:val="00712AA6"/>
    <w:rsid w:val="00712E66"/>
    <w:rsid w:val="00714758"/>
    <w:rsid w:val="00715218"/>
    <w:rsid w:val="00716D8D"/>
    <w:rsid w:val="00717419"/>
    <w:rsid w:val="00720FF7"/>
    <w:rsid w:val="007214AE"/>
    <w:rsid w:val="00721D37"/>
    <w:rsid w:val="00722C1A"/>
    <w:rsid w:val="00724301"/>
    <w:rsid w:val="00724BDE"/>
    <w:rsid w:val="007258FE"/>
    <w:rsid w:val="00725ACD"/>
    <w:rsid w:val="00733818"/>
    <w:rsid w:val="00734482"/>
    <w:rsid w:val="007347C9"/>
    <w:rsid w:val="00734EB6"/>
    <w:rsid w:val="00734F00"/>
    <w:rsid w:val="00736B1E"/>
    <w:rsid w:val="00740294"/>
    <w:rsid w:val="00740E26"/>
    <w:rsid w:val="00741B95"/>
    <w:rsid w:val="0074237C"/>
    <w:rsid w:val="007427F6"/>
    <w:rsid w:val="00743AC3"/>
    <w:rsid w:val="007441F7"/>
    <w:rsid w:val="00744D6C"/>
    <w:rsid w:val="007461DC"/>
    <w:rsid w:val="007464DF"/>
    <w:rsid w:val="00751431"/>
    <w:rsid w:val="00752854"/>
    <w:rsid w:val="00753FBD"/>
    <w:rsid w:val="0076003C"/>
    <w:rsid w:val="00760C96"/>
    <w:rsid w:val="00761A0B"/>
    <w:rsid w:val="00761C68"/>
    <w:rsid w:val="00762F47"/>
    <w:rsid w:val="007648A2"/>
    <w:rsid w:val="007650A2"/>
    <w:rsid w:val="00766DFB"/>
    <w:rsid w:val="00767A1A"/>
    <w:rsid w:val="00767F1A"/>
    <w:rsid w:val="00771B13"/>
    <w:rsid w:val="007721AC"/>
    <w:rsid w:val="00772D84"/>
    <w:rsid w:val="00772E26"/>
    <w:rsid w:val="00772FFD"/>
    <w:rsid w:val="00773F4C"/>
    <w:rsid w:val="007741E6"/>
    <w:rsid w:val="00775A05"/>
    <w:rsid w:val="0077604F"/>
    <w:rsid w:val="007765DA"/>
    <w:rsid w:val="00780450"/>
    <w:rsid w:val="007836B9"/>
    <w:rsid w:val="00783FA1"/>
    <w:rsid w:val="00787120"/>
    <w:rsid w:val="007878E8"/>
    <w:rsid w:val="00790991"/>
    <w:rsid w:val="00790F3A"/>
    <w:rsid w:val="0079111B"/>
    <w:rsid w:val="0079340C"/>
    <w:rsid w:val="0079387B"/>
    <w:rsid w:val="0079532E"/>
    <w:rsid w:val="00796225"/>
    <w:rsid w:val="00796702"/>
    <w:rsid w:val="00796E2B"/>
    <w:rsid w:val="00797148"/>
    <w:rsid w:val="007A092D"/>
    <w:rsid w:val="007A576F"/>
    <w:rsid w:val="007A7082"/>
    <w:rsid w:val="007A79A3"/>
    <w:rsid w:val="007B034D"/>
    <w:rsid w:val="007B2077"/>
    <w:rsid w:val="007B2133"/>
    <w:rsid w:val="007B4BB0"/>
    <w:rsid w:val="007B4C17"/>
    <w:rsid w:val="007B4C63"/>
    <w:rsid w:val="007B510F"/>
    <w:rsid w:val="007B6399"/>
    <w:rsid w:val="007B6FD6"/>
    <w:rsid w:val="007B7690"/>
    <w:rsid w:val="007B7ED4"/>
    <w:rsid w:val="007C028F"/>
    <w:rsid w:val="007C2EA7"/>
    <w:rsid w:val="007C504A"/>
    <w:rsid w:val="007C5CAF"/>
    <w:rsid w:val="007C6C40"/>
    <w:rsid w:val="007C7B80"/>
    <w:rsid w:val="007D10F2"/>
    <w:rsid w:val="007D165E"/>
    <w:rsid w:val="007D20AD"/>
    <w:rsid w:val="007D277C"/>
    <w:rsid w:val="007D7E23"/>
    <w:rsid w:val="007E1A45"/>
    <w:rsid w:val="007E7AFC"/>
    <w:rsid w:val="007F0CB1"/>
    <w:rsid w:val="007F1EB6"/>
    <w:rsid w:val="007F497F"/>
    <w:rsid w:val="007F4E5D"/>
    <w:rsid w:val="007F5DA3"/>
    <w:rsid w:val="008004E3"/>
    <w:rsid w:val="008014DB"/>
    <w:rsid w:val="00801D64"/>
    <w:rsid w:val="00802429"/>
    <w:rsid w:val="0080254E"/>
    <w:rsid w:val="00803282"/>
    <w:rsid w:val="00803394"/>
    <w:rsid w:val="008063F3"/>
    <w:rsid w:val="00806D08"/>
    <w:rsid w:val="00806E2E"/>
    <w:rsid w:val="0080737F"/>
    <w:rsid w:val="008100E5"/>
    <w:rsid w:val="00810459"/>
    <w:rsid w:val="00811F4D"/>
    <w:rsid w:val="00814FBC"/>
    <w:rsid w:val="00816226"/>
    <w:rsid w:val="00816306"/>
    <w:rsid w:val="00820DB5"/>
    <w:rsid w:val="00820FEB"/>
    <w:rsid w:val="00821253"/>
    <w:rsid w:val="00821DDB"/>
    <w:rsid w:val="00821E2E"/>
    <w:rsid w:val="008220EC"/>
    <w:rsid w:val="0082228C"/>
    <w:rsid w:val="00823D70"/>
    <w:rsid w:val="008244C3"/>
    <w:rsid w:val="0082459A"/>
    <w:rsid w:val="00824B52"/>
    <w:rsid w:val="008256CD"/>
    <w:rsid w:val="0082696A"/>
    <w:rsid w:val="00826DF6"/>
    <w:rsid w:val="00832498"/>
    <w:rsid w:val="008338B5"/>
    <w:rsid w:val="008363F6"/>
    <w:rsid w:val="00840012"/>
    <w:rsid w:val="008409F6"/>
    <w:rsid w:val="00841D6A"/>
    <w:rsid w:val="00844980"/>
    <w:rsid w:val="00847F4C"/>
    <w:rsid w:val="00852213"/>
    <w:rsid w:val="00852917"/>
    <w:rsid w:val="00854677"/>
    <w:rsid w:val="008620D7"/>
    <w:rsid w:val="00863876"/>
    <w:rsid w:val="00864095"/>
    <w:rsid w:val="00865709"/>
    <w:rsid w:val="00865B5D"/>
    <w:rsid w:val="00866401"/>
    <w:rsid w:val="00866F0E"/>
    <w:rsid w:val="008737AA"/>
    <w:rsid w:val="00874447"/>
    <w:rsid w:val="00874F52"/>
    <w:rsid w:val="00876544"/>
    <w:rsid w:val="008834C7"/>
    <w:rsid w:val="00884FBE"/>
    <w:rsid w:val="00886888"/>
    <w:rsid w:val="00886E90"/>
    <w:rsid w:val="00887232"/>
    <w:rsid w:val="008874FE"/>
    <w:rsid w:val="00890D12"/>
    <w:rsid w:val="00890E0A"/>
    <w:rsid w:val="008917D9"/>
    <w:rsid w:val="008922A7"/>
    <w:rsid w:val="00894591"/>
    <w:rsid w:val="00894EB1"/>
    <w:rsid w:val="00895D1B"/>
    <w:rsid w:val="00896C70"/>
    <w:rsid w:val="00896FD9"/>
    <w:rsid w:val="0089768B"/>
    <w:rsid w:val="008A144F"/>
    <w:rsid w:val="008A565F"/>
    <w:rsid w:val="008A6A54"/>
    <w:rsid w:val="008A6E4E"/>
    <w:rsid w:val="008A6F4D"/>
    <w:rsid w:val="008A722A"/>
    <w:rsid w:val="008B1BD6"/>
    <w:rsid w:val="008B1F4B"/>
    <w:rsid w:val="008B23EB"/>
    <w:rsid w:val="008B28B7"/>
    <w:rsid w:val="008B310D"/>
    <w:rsid w:val="008B4784"/>
    <w:rsid w:val="008B47F4"/>
    <w:rsid w:val="008B6824"/>
    <w:rsid w:val="008B7435"/>
    <w:rsid w:val="008C2A33"/>
    <w:rsid w:val="008C2C26"/>
    <w:rsid w:val="008C2D77"/>
    <w:rsid w:val="008C4076"/>
    <w:rsid w:val="008C60FF"/>
    <w:rsid w:val="008D2031"/>
    <w:rsid w:val="008D26EC"/>
    <w:rsid w:val="008D4FE3"/>
    <w:rsid w:val="008D50CA"/>
    <w:rsid w:val="008D5609"/>
    <w:rsid w:val="008D58A4"/>
    <w:rsid w:val="008D5F76"/>
    <w:rsid w:val="008D7AA9"/>
    <w:rsid w:val="008E12BA"/>
    <w:rsid w:val="008E38AF"/>
    <w:rsid w:val="008E4471"/>
    <w:rsid w:val="008E6BD9"/>
    <w:rsid w:val="008E72BF"/>
    <w:rsid w:val="008F00EA"/>
    <w:rsid w:val="008F0A39"/>
    <w:rsid w:val="008F0E93"/>
    <w:rsid w:val="008F1D3E"/>
    <w:rsid w:val="008F33BD"/>
    <w:rsid w:val="008F4013"/>
    <w:rsid w:val="008F4242"/>
    <w:rsid w:val="008F494C"/>
    <w:rsid w:val="008F519C"/>
    <w:rsid w:val="008F5A21"/>
    <w:rsid w:val="008F606E"/>
    <w:rsid w:val="008F67BE"/>
    <w:rsid w:val="00901EB9"/>
    <w:rsid w:val="009035CA"/>
    <w:rsid w:val="00906771"/>
    <w:rsid w:val="0091067F"/>
    <w:rsid w:val="00910B40"/>
    <w:rsid w:val="00911F8E"/>
    <w:rsid w:val="00912C5D"/>
    <w:rsid w:val="00916823"/>
    <w:rsid w:val="009168EB"/>
    <w:rsid w:val="009174C8"/>
    <w:rsid w:val="0092039A"/>
    <w:rsid w:val="009212D2"/>
    <w:rsid w:val="00922477"/>
    <w:rsid w:val="009227C9"/>
    <w:rsid w:val="00924003"/>
    <w:rsid w:val="00924EC5"/>
    <w:rsid w:val="009265D9"/>
    <w:rsid w:val="00926BD8"/>
    <w:rsid w:val="00927508"/>
    <w:rsid w:val="00927CAD"/>
    <w:rsid w:val="00930645"/>
    <w:rsid w:val="0093089B"/>
    <w:rsid w:val="00935346"/>
    <w:rsid w:val="00936FC2"/>
    <w:rsid w:val="009404F2"/>
    <w:rsid w:val="009406C2"/>
    <w:rsid w:val="00940EDD"/>
    <w:rsid w:val="00942192"/>
    <w:rsid w:val="00942837"/>
    <w:rsid w:val="00944CF4"/>
    <w:rsid w:val="0094537F"/>
    <w:rsid w:val="00945A5A"/>
    <w:rsid w:val="00946603"/>
    <w:rsid w:val="00950A6A"/>
    <w:rsid w:val="009555C2"/>
    <w:rsid w:val="0095581D"/>
    <w:rsid w:val="00957D41"/>
    <w:rsid w:val="009606A5"/>
    <w:rsid w:val="00960AC6"/>
    <w:rsid w:val="009621DB"/>
    <w:rsid w:val="00965E8B"/>
    <w:rsid w:val="0096609A"/>
    <w:rsid w:val="009664D7"/>
    <w:rsid w:val="009665A6"/>
    <w:rsid w:val="009667BD"/>
    <w:rsid w:val="0097108C"/>
    <w:rsid w:val="00972415"/>
    <w:rsid w:val="00972662"/>
    <w:rsid w:val="0097299D"/>
    <w:rsid w:val="0097307F"/>
    <w:rsid w:val="009749AE"/>
    <w:rsid w:val="00974D5C"/>
    <w:rsid w:val="00976A6E"/>
    <w:rsid w:val="00977B37"/>
    <w:rsid w:val="00977C24"/>
    <w:rsid w:val="00980246"/>
    <w:rsid w:val="009813A0"/>
    <w:rsid w:val="0098231B"/>
    <w:rsid w:val="00982613"/>
    <w:rsid w:val="00985D3C"/>
    <w:rsid w:val="009877A2"/>
    <w:rsid w:val="00993385"/>
    <w:rsid w:val="00995162"/>
    <w:rsid w:val="00995812"/>
    <w:rsid w:val="00996C0A"/>
    <w:rsid w:val="00996D7E"/>
    <w:rsid w:val="009A14F2"/>
    <w:rsid w:val="009A17F6"/>
    <w:rsid w:val="009A3A34"/>
    <w:rsid w:val="009A3E5D"/>
    <w:rsid w:val="009A62F3"/>
    <w:rsid w:val="009A6728"/>
    <w:rsid w:val="009A7C92"/>
    <w:rsid w:val="009B02B3"/>
    <w:rsid w:val="009B04B0"/>
    <w:rsid w:val="009B13D1"/>
    <w:rsid w:val="009B479B"/>
    <w:rsid w:val="009B5B64"/>
    <w:rsid w:val="009B6252"/>
    <w:rsid w:val="009B684F"/>
    <w:rsid w:val="009C0266"/>
    <w:rsid w:val="009C1497"/>
    <w:rsid w:val="009C1DDA"/>
    <w:rsid w:val="009C2957"/>
    <w:rsid w:val="009C31B0"/>
    <w:rsid w:val="009C4063"/>
    <w:rsid w:val="009C46F7"/>
    <w:rsid w:val="009C710E"/>
    <w:rsid w:val="009D45F1"/>
    <w:rsid w:val="009D4A5B"/>
    <w:rsid w:val="009E0301"/>
    <w:rsid w:val="009E056D"/>
    <w:rsid w:val="009E10BD"/>
    <w:rsid w:val="009E19E4"/>
    <w:rsid w:val="009E1C49"/>
    <w:rsid w:val="009E28F3"/>
    <w:rsid w:val="009E3C6A"/>
    <w:rsid w:val="009F09BC"/>
    <w:rsid w:val="009F1E8E"/>
    <w:rsid w:val="009F264D"/>
    <w:rsid w:val="009F4279"/>
    <w:rsid w:val="009F5FC9"/>
    <w:rsid w:val="009F6073"/>
    <w:rsid w:val="009F6163"/>
    <w:rsid w:val="009F6847"/>
    <w:rsid w:val="009F6A8B"/>
    <w:rsid w:val="009F791F"/>
    <w:rsid w:val="00A0136D"/>
    <w:rsid w:val="00A01D9D"/>
    <w:rsid w:val="00A01EA4"/>
    <w:rsid w:val="00A030B8"/>
    <w:rsid w:val="00A04381"/>
    <w:rsid w:val="00A04A3B"/>
    <w:rsid w:val="00A05D12"/>
    <w:rsid w:val="00A06952"/>
    <w:rsid w:val="00A10452"/>
    <w:rsid w:val="00A108A6"/>
    <w:rsid w:val="00A1097A"/>
    <w:rsid w:val="00A114BA"/>
    <w:rsid w:val="00A118B6"/>
    <w:rsid w:val="00A1270D"/>
    <w:rsid w:val="00A12BD5"/>
    <w:rsid w:val="00A13136"/>
    <w:rsid w:val="00A17C1B"/>
    <w:rsid w:val="00A2247D"/>
    <w:rsid w:val="00A23241"/>
    <w:rsid w:val="00A2463C"/>
    <w:rsid w:val="00A2511C"/>
    <w:rsid w:val="00A27BA8"/>
    <w:rsid w:val="00A30191"/>
    <w:rsid w:val="00A3083C"/>
    <w:rsid w:val="00A31EAD"/>
    <w:rsid w:val="00A34AD3"/>
    <w:rsid w:val="00A3528E"/>
    <w:rsid w:val="00A35FED"/>
    <w:rsid w:val="00A36E8B"/>
    <w:rsid w:val="00A374A9"/>
    <w:rsid w:val="00A419DD"/>
    <w:rsid w:val="00A41BC4"/>
    <w:rsid w:val="00A42B17"/>
    <w:rsid w:val="00A431A2"/>
    <w:rsid w:val="00A4372E"/>
    <w:rsid w:val="00A4392F"/>
    <w:rsid w:val="00A44AA1"/>
    <w:rsid w:val="00A44E1E"/>
    <w:rsid w:val="00A45E33"/>
    <w:rsid w:val="00A46E40"/>
    <w:rsid w:val="00A47388"/>
    <w:rsid w:val="00A4785A"/>
    <w:rsid w:val="00A539D9"/>
    <w:rsid w:val="00A57D66"/>
    <w:rsid w:val="00A60EC3"/>
    <w:rsid w:val="00A62743"/>
    <w:rsid w:val="00A62CE7"/>
    <w:rsid w:val="00A6322A"/>
    <w:rsid w:val="00A639C5"/>
    <w:rsid w:val="00A6551E"/>
    <w:rsid w:val="00A65EB8"/>
    <w:rsid w:val="00A66F7B"/>
    <w:rsid w:val="00A67427"/>
    <w:rsid w:val="00A72209"/>
    <w:rsid w:val="00A72B73"/>
    <w:rsid w:val="00A72B7A"/>
    <w:rsid w:val="00A7362F"/>
    <w:rsid w:val="00A7389B"/>
    <w:rsid w:val="00A748B5"/>
    <w:rsid w:val="00A754C6"/>
    <w:rsid w:val="00A76696"/>
    <w:rsid w:val="00A769F6"/>
    <w:rsid w:val="00A804B6"/>
    <w:rsid w:val="00A8108F"/>
    <w:rsid w:val="00A81249"/>
    <w:rsid w:val="00A814F6"/>
    <w:rsid w:val="00A85017"/>
    <w:rsid w:val="00A85AC0"/>
    <w:rsid w:val="00A85B5B"/>
    <w:rsid w:val="00A90AA1"/>
    <w:rsid w:val="00A90DEC"/>
    <w:rsid w:val="00A929EA"/>
    <w:rsid w:val="00A93145"/>
    <w:rsid w:val="00A944BF"/>
    <w:rsid w:val="00A95199"/>
    <w:rsid w:val="00A95BDB"/>
    <w:rsid w:val="00A96EFA"/>
    <w:rsid w:val="00A9705C"/>
    <w:rsid w:val="00A97AB6"/>
    <w:rsid w:val="00AA0A72"/>
    <w:rsid w:val="00AA592A"/>
    <w:rsid w:val="00AA62A5"/>
    <w:rsid w:val="00AB39D3"/>
    <w:rsid w:val="00AB555D"/>
    <w:rsid w:val="00AC0970"/>
    <w:rsid w:val="00AC1366"/>
    <w:rsid w:val="00AC19C3"/>
    <w:rsid w:val="00AC1DB9"/>
    <w:rsid w:val="00AC2FC5"/>
    <w:rsid w:val="00AC3420"/>
    <w:rsid w:val="00AC3E11"/>
    <w:rsid w:val="00AC46CC"/>
    <w:rsid w:val="00AC4D67"/>
    <w:rsid w:val="00AC5BE3"/>
    <w:rsid w:val="00AC5D85"/>
    <w:rsid w:val="00AC5E26"/>
    <w:rsid w:val="00AD0EBC"/>
    <w:rsid w:val="00AD1CE6"/>
    <w:rsid w:val="00AD49F1"/>
    <w:rsid w:val="00AD4D2F"/>
    <w:rsid w:val="00AD56BB"/>
    <w:rsid w:val="00AD7719"/>
    <w:rsid w:val="00AD7A71"/>
    <w:rsid w:val="00AD7ACB"/>
    <w:rsid w:val="00AE016F"/>
    <w:rsid w:val="00AE449D"/>
    <w:rsid w:val="00AE7F63"/>
    <w:rsid w:val="00AF01A2"/>
    <w:rsid w:val="00AF122D"/>
    <w:rsid w:val="00AF1D96"/>
    <w:rsid w:val="00AF237A"/>
    <w:rsid w:val="00AF2565"/>
    <w:rsid w:val="00AF2A21"/>
    <w:rsid w:val="00AF493C"/>
    <w:rsid w:val="00AF566F"/>
    <w:rsid w:val="00AF58FD"/>
    <w:rsid w:val="00AF5E92"/>
    <w:rsid w:val="00B00B69"/>
    <w:rsid w:val="00B043A2"/>
    <w:rsid w:val="00B06B5D"/>
    <w:rsid w:val="00B07EEB"/>
    <w:rsid w:val="00B12218"/>
    <w:rsid w:val="00B14CF0"/>
    <w:rsid w:val="00B16EB3"/>
    <w:rsid w:val="00B16F35"/>
    <w:rsid w:val="00B21D78"/>
    <w:rsid w:val="00B22154"/>
    <w:rsid w:val="00B22CA2"/>
    <w:rsid w:val="00B23469"/>
    <w:rsid w:val="00B248B8"/>
    <w:rsid w:val="00B25F8B"/>
    <w:rsid w:val="00B26B9E"/>
    <w:rsid w:val="00B276EC"/>
    <w:rsid w:val="00B27DFE"/>
    <w:rsid w:val="00B30ACC"/>
    <w:rsid w:val="00B30EBD"/>
    <w:rsid w:val="00B3102B"/>
    <w:rsid w:val="00B35E46"/>
    <w:rsid w:val="00B37071"/>
    <w:rsid w:val="00B40852"/>
    <w:rsid w:val="00B40A66"/>
    <w:rsid w:val="00B40B1C"/>
    <w:rsid w:val="00B41E98"/>
    <w:rsid w:val="00B422C6"/>
    <w:rsid w:val="00B4300C"/>
    <w:rsid w:val="00B43B7F"/>
    <w:rsid w:val="00B46CB8"/>
    <w:rsid w:val="00B475FA"/>
    <w:rsid w:val="00B47DE9"/>
    <w:rsid w:val="00B5471E"/>
    <w:rsid w:val="00B55FEB"/>
    <w:rsid w:val="00B564EB"/>
    <w:rsid w:val="00B56D0D"/>
    <w:rsid w:val="00B61898"/>
    <w:rsid w:val="00B619E2"/>
    <w:rsid w:val="00B620E2"/>
    <w:rsid w:val="00B622D7"/>
    <w:rsid w:val="00B6248B"/>
    <w:rsid w:val="00B63C90"/>
    <w:rsid w:val="00B640EF"/>
    <w:rsid w:val="00B6495E"/>
    <w:rsid w:val="00B66EBD"/>
    <w:rsid w:val="00B67340"/>
    <w:rsid w:val="00B70EDB"/>
    <w:rsid w:val="00B71DE4"/>
    <w:rsid w:val="00B72384"/>
    <w:rsid w:val="00B72B01"/>
    <w:rsid w:val="00B72B7F"/>
    <w:rsid w:val="00B73BB2"/>
    <w:rsid w:val="00B74C40"/>
    <w:rsid w:val="00B754E5"/>
    <w:rsid w:val="00B756A8"/>
    <w:rsid w:val="00B7774C"/>
    <w:rsid w:val="00B77D66"/>
    <w:rsid w:val="00B77DF8"/>
    <w:rsid w:val="00B80294"/>
    <w:rsid w:val="00B80A75"/>
    <w:rsid w:val="00B81120"/>
    <w:rsid w:val="00B81169"/>
    <w:rsid w:val="00B822A6"/>
    <w:rsid w:val="00B82713"/>
    <w:rsid w:val="00B82F25"/>
    <w:rsid w:val="00B83A87"/>
    <w:rsid w:val="00B84C8E"/>
    <w:rsid w:val="00B8547F"/>
    <w:rsid w:val="00B9040B"/>
    <w:rsid w:val="00B91B5A"/>
    <w:rsid w:val="00B91E4B"/>
    <w:rsid w:val="00B93187"/>
    <w:rsid w:val="00B96CF3"/>
    <w:rsid w:val="00B971C3"/>
    <w:rsid w:val="00BA0CAD"/>
    <w:rsid w:val="00BA23BD"/>
    <w:rsid w:val="00BA3EA7"/>
    <w:rsid w:val="00BA57B3"/>
    <w:rsid w:val="00BA641B"/>
    <w:rsid w:val="00BA6431"/>
    <w:rsid w:val="00BA6ABE"/>
    <w:rsid w:val="00BB1555"/>
    <w:rsid w:val="00BB262A"/>
    <w:rsid w:val="00BB3609"/>
    <w:rsid w:val="00BB39ED"/>
    <w:rsid w:val="00BB662C"/>
    <w:rsid w:val="00BB7CF1"/>
    <w:rsid w:val="00BB7DC5"/>
    <w:rsid w:val="00BC0EE5"/>
    <w:rsid w:val="00BC20DE"/>
    <w:rsid w:val="00BC2E45"/>
    <w:rsid w:val="00BC3258"/>
    <w:rsid w:val="00BC35E1"/>
    <w:rsid w:val="00BC3B3C"/>
    <w:rsid w:val="00BC4A44"/>
    <w:rsid w:val="00BC5176"/>
    <w:rsid w:val="00BC6DE0"/>
    <w:rsid w:val="00BD04B3"/>
    <w:rsid w:val="00BD076F"/>
    <w:rsid w:val="00BD32A1"/>
    <w:rsid w:val="00BD3407"/>
    <w:rsid w:val="00BD5018"/>
    <w:rsid w:val="00BD5E1F"/>
    <w:rsid w:val="00BD6436"/>
    <w:rsid w:val="00BE1A44"/>
    <w:rsid w:val="00BE1FD6"/>
    <w:rsid w:val="00BE2746"/>
    <w:rsid w:val="00BE3E3F"/>
    <w:rsid w:val="00BE4576"/>
    <w:rsid w:val="00BE4A2A"/>
    <w:rsid w:val="00BE4B2D"/>
    <w:rsid w:val="00BE6B61"/>
    <w:rsid w:val="00BE76FD"/>
    <w:rsid w:val="00BE7DD2"/>
    <w:rsid w:val="00BF035D"/>
    <w:rsid w:val="00BF3887"/>
    <w:rsid w:val="00BF47E1"/>
    <w:rsid w:val="00BF68D9"/>
    <w:rsid w:val="00BF6AA0"/>
    <w:rsid w:val="00C009B2"/>
    <w:rsid w:val="00C01665"/>
    <w:rsid w:val="00C017CE"/>
    <w:rsid w:val="00C06D65"/>
    <w:rsid w:val="00C11E7B"/>
    <w:rsid w:val="00C131FE"/>
    <w:rsid w:val="00C142D5"/>
    <w:rsid w:val="00C145F1"/>
    <w:rsid w:val="00C15A11"/>
    <w:rsid w:val="00C1635B"/>
    <w:rsid w:val="00C20158"/>
    <w:rsid w:val="00C2067B"/>
    <w:rsid w:val="00C212B9"/>
    <w:rsid w:val="00C21DAD"/>
    <w:rsid w:val="00C23FA6"/>
    <w:rsid w:val="00C24087"/>
    <w:rsid w:val="00C24308"/>
    <w:rsid w:val="00C248D5"/>
    <w:rsid w:val="00C27173"/>
    <w:rsid w:val="00C271FC"/>
    <w:rsid w:val="00C2777B"/>
    <w:rsid w:val="00C32733"/>
    <w:rsid w:val="00C345D1"/>
    <w:rsid w:val="00C3467B"/>
    <w:rsid w:val="00C34E1B"/>
    <w:rsid w:val="00C3674D"/>
    <w:rsid w:val="00C4107E"/>
    <w:rsid w:val="00C42198"/>
    <w:rsid w:val="00C433BE"/>
    <w:rsid w:val="00C43A6C"/>
    <w:rsid w:val="00C50A52"/>
    <w:rsid w:val="00C530CD"/>
    <w:rsid w:val="00C53505"/>
    <w:rsid w:val="00C56432"/>
    <w:rsid w:val="00C56941"/>
    <w:rsid w:val="00C573FB"/>
    <w:rsid w:val="00C574C4"/>
    <w:rsid w:val="00C578B1"/>
    <w:rsid w:val="00C62791"/>
    <w:rsid w:val="00C62D9A"/>
    <w:rsid w:val="00C63272"/>
    <w:rsid w:val="00C65880"/>
    <w:rsid w:val="00C67837"/>
    <w:rsid w:val="00C702D8"/>
    <w:rsid w:val="00C70919"/>
    <w:rsid w:val="00C70990"/>
    <w:rsid w:val="00C70DB5"/>
    <w:rsid w:val="00C717C3"/>
    <w:rsid w:val="00C74C77"/>
    <w:rsid w:val="00C75CF4"/>
    <w:rsid w:val="00C77595"/>
    <w:rsid w:val="00C817B2"/>
    <w:rsid w:val="00C820E6"/>
    <w:rsid w:val="00C82F4F"/>
    <w:rsid w:val="00C83561"/>
    <w:rsid w:val="00C84E37"/>
    <w:rsid w:val="00C86B48"/>
    <w:rsid w:val="00C87B0C"/>
    <w:rsid w:val="00C902D9"/>
    <w:rsid w:val="00C92EC2"/>
    <w:rsid w:val="00C936B2"/>
    <w:rsid w:val="00C93FEF"/>
    <w:rsid w:val="00C94D30"/>
    <w:rsid w:val="00C97804"/>
    <w:rsid w:val="00C97CAB"/>
    <w:rsid w:val="00CA091E"/>
    <w:rsid w:val="00CA3C52"/>
    <w:rsid w:val="00CA58A0"/>
    <w:rsid w:val="00CB02A2"/>
    <w:rsid w:val="00CB0FB0"/>
    <w:rsid w:val="00CB2FD2"/>
    <w:rsid w:val="00CB3542"/>
    <w:rsid w:val="00CB3C0A"/>
    <w:rsid w:val="00CB4726"/>
    <w:rsid w:val="00CB4A51"/>
    <w:rsid w:val="00CB4CD7"/>
    <w:rsid w:val="00CB5E70"/>
    <w:rsid w:val="00CB781B"/>
    <w:rsid w:val="00CC01D6"/>
    <w:rsid w:val="00CC2504"/>
    <w:rsid w:val="00CC285C"/>
    <w:rsid w:val="00CC2CCF"/>
    <w:rsid w:val="00CC3065"/>
    <w:rsid w:val="00CC3EF1"/>
    <w:rsid w:val="00CC6EF2"/>
    <w:rsid w:val="00CD03A4"/>
    <w:rsid w:val="00CD22B1"/>
    <w:rsid w:val="00CD7B4A"/>
    <w:rsid w:val="00CE0C83"/>
    <w:rsid w:val="00CE1A18"/>
    <w:rsid w:val="00CE24F6"/>
    <w:rsid w:val="00CE3B96"/>
    <w:rsid w:val="00CE4891"/>
    <w:rsid w:val="00CE7191"/>
    <w:rsid w:val="00CE7614"/>
    <w:rsid w:val="00CF1DAA"/>
    <w:rsid w:val="00CF20B3"/>
    <w:rsid w:val="00CF2ECB"/>
    <w:rsid w:val="00CF3592"/>
    <w:rsid w:val="00CF4023"/>
    <w:rsid w:val="00CF4119"/>
    <w:rsid w:val="00CF528E"/>
    <w:rsid w:val="00CF6DB8"/>
    <w:rsid w:val="00D004ED"/>
    <w:rsid w:val="00D03917"/>
    <w:rsid w:val="00D0503A"/>
    <w:rsid w:val="00D05E4B"/>
    <w:rsid w:val="00D0651F"/>
    <w:rsid w:val="00D07596"/>
    <w:rsid w:val="00D1300E"/>
    <w:rsid w:val="00D140C6"/>
    <w:rsid w:val="00D15464"/>
    <w:rsid w:val="00D15D42"/>
    <w:rsid w:val="00D15F43"/>
    <w:rsid w:val="00D17F18"/>
    <w:rsid w:val="00D228B4"/>
    <w:rsid w:val="00D23235"/>
    <w:rsid w:val="00D23861"/>
    <w:rsid w:val="00D23A3C"/>
    <w:rsid w:val="00D24B29"/>
    <w:rsid w:val="00D253AA"/>
    <w:rsid w:val="00D258E6"/>
    <w:rsid w:val="00D25987"/>
    <w:rsid w:val="00D27C37"/>
    <w:rsid w:val="00D30610"/>
    <w:rsid w:val="00D314D0"/>
    <w:rsid w:val="00D31712"/>
    <w:rsid w:val="00D3398E"/>
    <w:rsid w:val="00D34211"/>
    <w:rsid w:val="00D34257"/>
    <w:rsid w:val="00D3543C"/>
    <w:rsid w:val="00D35ED3"/>
    <w:rsid w:val="00D36366"/>
    <w:rsid w:val="00D36DB0"/>
    <w:rsid w:val="00D409E5"/>
    <w:rsid w:val="00D40DD9"/>
    <w:rsid w:val="00D41DB7"/>
    <w:rsid w:val="00D41FCE"/>
    <w:rsid w:val="00D42B10"/>
    <w:rsid w:val="00D44357"/>
    <w:rsid w:val="00D44B40"/>
    <w:rsid w:val="00D47378"/>
    <w:rsid w:val="00D503D4"/>
    <w:rsid w:val="00D52AE0"/>
    <w:rsid w:val="00D53587"/>
    <w:rsid w:val="00D5559F"/>
    <w:rsid w:val="00D55630"/>
    <w:rsid w:val="00D55661"/>
    <w:rsid w:val="00D602E0"/>
    <w:rsid w:val="00D6114D"/>
    <w:rsid w:val="00D6293F"/>
    <w:rsid w:val="00D62C68"/>
    <w:rsid w:val="00D6347E"/>
    <w:rsid w:val="00D63913"/>
    <w:rsid w:val="00D6602F"/>
    <w:rsid w:val="00D6633C"/>
    <w:rsid w:val="00D70128"/>
    <w:rsid w:val="00D70DA0"/>
    <w:rsid w:val="00D71014"/>
    <w:rsid w:val="00D754EA"/>
    <w:rsid w:val="00D76DEE"/>
    <w:rsid w:val="00D82D50"/>
    <w:rsid w:val="00D831D3"/>
    <w:rsid w:val="00D8323D"/>
    <w:rsid w:val="00D83C48"/>
    <w:rsid w:val="00D84B9A"/>
    <w:rsid w:val="00D851AF"/>
    <w:rsid w:val="00D866A7"/>
    <w:rsid w:val="00D869C2"/>
    <w:rsid w:val="00D86BD7"/>
    <w:rsid w:val="00D912DB"/>
    <w:rsid w:val="00D916BE"/>
    <w:rsid w:val="00D9182F"/>
    <w:rsid w:val="00D91AD9"/>
    <w:rsid w:val="00D92965"/>
    <w:rsid w:val="00D92A31"/>
    <w:rsid w:val="00D93552"/>
    <w:rsid w:val="00D96FA3"/>
    <w:rsid w:val="00D96FAE"/>
    <w:rsid w:val="00D9726E"/>
    <w:rsid w:val="00D9760B"/>
    <w:rsid w:val="00D97C16"/>
    <w:rsid w:val="00DA2228"/>
    <w:rsid w:val="00DA2445"/>
    <w:rsid w:val="00DA2F0A"/>
    <w:rsid w:val="00DA30A8"/>
    <w:rsid w:val="00DA317B"/>
    <w:rsid w:val="00DA347A"/>
    <w:rsid w:val="00DA34D0"/>
    <w:rsid w:val="00DA360A"/>
    <w:rsid w:val="00DA5B61"/>
    <w:rsid w:val="00DA640C"/>
    <w:rsid w:val="00DB28DD"/>
    <w:rsid w:val="00DB2CCC"/>
    <w:rsid w:val="00DB2DCE"/>
    <w:rsid w:val="00DB6774"/>
    <w:rsid w:val="00DB6A2E"/>
    <w:rsid w:val="00DB6DCA"/>
    <w:rsid w:val="00DB7C00"/>
    <w:rsid w:val="00DC0C0C"/>
    <w:rsid w:val="00DC0DA7"/>
    <w:rsid w:val="00DC1632"/>
    <w:rsid w:val="00DC22B0"/>
    <w:rsid w:val="00DC2B55"/>
    <w:rsid w:val="00DC3565"/>
    <w:rsid w:val="00DC5C60"/>
    <w:rsid w:val="00DC66AB"/>
    <w:rsid w:val="00DD048C"/>
    <w:rsid w:val="00DD4CA2"/>
    <w:rsid w:val="00DD6B49"/>
    <w:rsid w:val="00DD719B"/>
    <w:rsid w:val="00DD729E"/>
    <w:rsid w:val="00DE0187"/>
    <w:rsid w:val="00DE02E1"/>
    <w:rsid w:val="00DE0471"/>
    <w:rsid w:val="00DE182A"/>
    <w:rsid w:val="00DE2960"/>
    <w:rsid w:val="00DE46F3"/>
    <w:rsid w:val="00DE5722"/>
    <w:rsid w:val="00DE68FE"/>
    <w:rsid w:val="00DE6948"/>
    <w:rsid w:val="00DF17D0"/>
    <w:rsid w:val="00DF2251"/>
    <w:rsid w:val="00DF34C4"/>
    <w:rsid w:val="00DF452E"/>
    <w:rsid w:val="00DF5136"/>
    <w:rsid w:val="00DF58B2"/>
    <w:rsid w:val="00DF59AC"/>
    <w:rsid w:val="00DF654B"/>
    <w:rsid w:val="00DF7D86"/>
    <w:rsid w:val="00E00C1A"/>
    <w:rsid w:val="00E00CB7"/>
    <w:rsid w:val="00E0172E"/>
    <w:rsid w:val="00E03F3B"/>
    <w:rsid w:val="00E053D2"/>
    <w:rsid w:val="00E074C0"/>
    <w:rsid w:val="00E108BC"/>
    <w:rsid w:val="00E10D8D"/>
    <w:rsid w:val="00E16B30"/>
    <w:rsid w:val="00E178E8"/>
    <w:rsid w:val="00E21935"/>
    <w:rsid w:val="00E21A90"/>
    <w:rsid w:val="00E21AA8"/>
    <w:rsid w:val="00E23434"/>
    <w:rsid w:val="00E23830"/>
    <w:rsid w:val="00E23AD9"/>
    <w:rsid w:val="00E24890"/>
    <w:rsid w:val="00E24A3A"/>
    <w:rsid w:val="00E24C21"/>
    <w:rsid w:val="00E25896"/>
    <w:rsid w:val="00E25929"/>
    <w:rsid w:val="00E269BD"/>
    <w:rsid w:val="00E27609"/>
    <w:rsid w:val="00E27B71"/>
    <w:rsid w:val="00E3105A"/>
    <w:rsid w:val="00E31727"/>
    <w:rsid w:val="00E322BE"/>
    <w:rsid w:val="00E333CE"/>
    <w:rsid w:val="00E339BE"/>
    <w:rsid w:val="00E345EE"/>
    <w:rsid w:val="00E3590E"/>
    <w:rsid w:val="00E40F28"/>
    <w:rsid w:val="00E410A2"/>
    <w:rsid w:val="00E41841"/>
    <w:rsid w:val="00E42350"/>
    <w:rsid w:val="00E42FC1"/>
    <w:rsid w:val="00E43771"/>
    <w:rsid w:val="00E456C5"/>
    <w:rsid w:val="00E46C45"/>
    <w:rsid w:val="00E47F66"/>
    <w:rsid w:val="00E52C73"/>
    <w:rsid w:val="00E5312D"/>
    <w:rsid w:val="00E536A2"/>
    <w:rsid w:val="00E54077"/>
    <w:rsid w:val="00E54DBF"/>
    <w:rsid w:val="00E55744"/>
    <w:rsid w:val="00E5789B"/>
    <w:rsid w:val="00E6021B"/>
    <w:rsid w:val="00E61397"/>
    <w:rsid w:val="00E618E1"/>
    <w:rsid w:val="00E6250E"/>
    <w:rsid w:val="00E6303D"/>
    <w:rsid w:val="00E647B1"/>
    <w:rsid w:val="00E6596B"/>
    <w:rsid w:val="00E6663C"/>
    <w:rsid w:val="00E66C2A"/>
    <w:rsid w:val="00E66DE4"/>
    <w:rsid w:val="00E7086F"/>
    <w:rsid w:val="00E70B71"/>
    <w:rsid w:val="00E73979"/>
    <w:rsid w:val="00E7476B"/>
    <w:rsid w:val="00E762A2"/>
    <w:rsid w:val="00E7649A"/>
    <w:rsid w:val="00E76754"/>
    <w:rsid w:val="00E77410"/>
    <w:rsid w:val="00E779E1"/>
    <w:rsid w:val="00E80A55"/>
    <w:rsid w:val="00E8258E"/>
    <w:rsid w:val="00E82991"/>
    <w:rsid w:val="00E82C29"/>
    <w:rsid w:val="00E82F46"/>
    <w:rsid w:val="00E83B77"/>
    <w:rsid w:val="00E857E1"/>
    <w:rsid w:val="00E860FB"/>
    <w:rsid w:val="00E87ACD"/>
    <w:rsid w:val="00E87CAE"/>
    <w:rsid w:val="00E9065E"/>
    <w:rsid w:val="00E91CF1"/>
    <w:rsid w:val="00E9483B"/>
    <w:rsid w:val="00E94BE0"/>
    <w:rsid w:val="00E97BE7"/>
    <w:rsid w:val="00E97F7F"/>
    <w:rsid w:val="00EA0C66"/>
    <w:rsid w:val="00EA137A"/>
    <w:rsid w:val="00EA2AD5"/>
    <w:rsid w:val="00EA38C0"/>
    <w:rsid w:val="00EA4525"/>
    <w:rsid w:val="00EA4E9B"/>
    <w:rsid w:val="00EA50B7"/>
    <w:rsid w:val="00EA5156"/>
    <w:rsid w:val="00EA6443"/>
    <w:rsid w:val="00EA6C72"/>
    <w:rsid w:val="00EA7BBD"/>
    <w:rsid w:val="00EB1089"/>
    <w:rsid w:val="00EB17D2"/>
    <w:rsid w:val="00EB1C4D"/>
    <w:rsid w:val="00EB2211"/>
    <w:rsid w:val="00EB223A"/>
    <w:rsid w:val="00EB3F92"/>
    <w:rsid w:val="00EB473C"/>
    <w:rsid w:val="00EB523C"/>
    <w:rsid w:val="00EB5779"/>
    <w:rsid w:val="00EB6672"/>
    <w:rsid w:val="00EB6C96"/>
    <w:rsid w:val="00EB7164"/>
    <w:rsid w:val="00EB7AAD"/>
    <w:rsid w:val="00EC2FB5"/>
    <w:rsid w:val="00EC2FDD"/>
    <w:rsid w:val="00EC71E3"/>
    <w:rsid w:val="00EC7679"/>
    <w:rsid w:val="00EC794F"/>
    <w:rsid w:val="00EC7E0C"/>
    <w:rsid w:val="00ED014E"/>
    <w:rsid w:val="00ED34CD"/>
    <w:rsid w:val="00ED3F64"/>
    <w:rsid w:val="00ED45E0"/>
    <w:rsid w:val="00ED461F"/>
    <w:rsid w:val="00ED497E"/>
    <w:rsid w:val="00ED4B82"/>
    <w:rsid w:val="00ED5C40"/>
    <w:rsid w:val="00ED5ECB"/>
    <w:rsid w:val="00EE2E6E"/>
    <w:rsid w:val="00EE4510"/>
    <w:rsid w:val="00EE4C1D"/>
    <w:rsid w:val="00EE4CB3"/>
    <w:rsid w:val="00EE5458"/>
    <w:rsid w:val="00EE7689"/>
    <w:rsid w:val="00EF0DFB"/>
    <w:rsid w:val="00EF10B5"/>
    <w:rsid w:val="00EF3B8C"/>
    <w:rsid w:val="00EF3CA6"/>
    <w:rsid w:val="00EF3D58"/>
    <w:rsid w:val="00EF5274"/>
    <w:rsid w:val="00EF7048"/>
    <w:rsid w:val="00EF74FE"/>
    <w:rsid w:val="00F00F8D"/>
    <w:rsid w:val="00F015B4"/>
    <w:rsid w:val="00F01782"/>
    <w:rsid w:val="00F0184C"/>
    <w:rsid w:val="00F02206"/>
    <w:rsid w:val="00F06CED"/>
    <w:rsid w:val="00F110C6"/>
    <w:rsid w:val="00F131DB"/>
    <w:rsid w:val="00F13EF9"/>
    <w:rsid w:val="00F1474D"/>
    <w:rsid w:val="00F153F3"/>
    <w:rsid w:val="00F154BB"/>
    <w:rsid w:val="00F16D52"/>
    <w:rsid w:val="00F202F0"/>
    <w:rsid w:val="00F20948"/>
    <w:rsid w:val="00F23389"/>
    <w:rsid w:val="00F25E8E"/>
    <w:rsid w:val="00F2732A"/>
    <w:rsid w:val="00F27CF7"/>
    <w:rsid w:val="00F27FA2"/>
    <w:rsid w:val="00F30195"/>
    <w:rsid w:val="00F30B8B"/>
    <w:rsid w:val="00F3232B"/>
    <w:rsid w:val="00F33A0A"/>
    <w:rsid w:val="00F354B9"/>
    <w:rsid w:val="00F35887"/>
    <w:rsid w:val="00F4008E"/>
    <w:rsid w:val="00F4012C"/>
    <w:rsid w:val="00F411DA"/>
    <w:rsid w:val="00F44C79"/>
    <w:rsid w:val="00F45EE9"/>
    <w:rsid w:val="00F469AD"/>
    <w:rsid w:val="00F51E6B"/>
    <w:rsid w:val="00F52CE6"/>
    <w:rsid w:val="00F558E0"/>
    <w:rsid w:val="00F5665E"/>
    <w:rsid w:val="00F600B5"/>
    <w:rsid w:val="00F60AC2"/>
    <w:rsid w:val="00F64845"/>
    <w:rsid w:val="00F648F6"/>
    <w:rsid w:val="00F64CB6"/>
    <w:rsid w:val="00F65854"/>
    <w:rsid w:val="00F65A97"/>
    <w:rsid w:val="00F67029"/>
    <w:rsid w:val="00F70C23"/>
    <w:rsid w:val="00F71BE5"/>
    <w:rsid w:val="00F7217B"/>
    <w:rsid w:val="00F72D15"/>
    <w:rsid w:val="00F7331C"/>
    <w:rsid w:val="00F73E6B"/>
    <w:rsid w:val="00F75F94"/>
    <w:rsid w:val="00F77C2A"/>
    <w:rsid w:val="00F801AB"/>
    <w:rsid w:val="00F81DFF"/>
    <w:rsid w:val="00F85429"/>
    <w:rsid w:val="00F879C0"/>
    <w:rsid w:val="00F879EB"/>
    <w:rsid w:val="00F943A9"/>
    <w:rsid w:val="00FA0D8B"/>
    <w:rsid w:val="00FA2663"/>
    <w:rsid w:val="00FA26E0"/>
    <w:rsid w:val="00FA79A5"/>
    <w:rsid w:val="00FB0474"/>
    <w:rsid w:val="00FB061B"/>
    <w:rsid w:val="00FB1843"/>
    <w:rsid w:val="00FB21DF"/>
    <w:rsid w:val="00FB2253"/>
    <w:rsid w:val="00FB3DB8"/>
    <w:rsid w:val="00FB7763"/>
    <w:rsid w:val="00FB7AF5"/>
    <w:rsid w:val="00FC00F0"/>
    <w:rsid w:val="00FC0376"/>
    <w:rsid w:val="00FC0B12"/>
    <w:rsid w:val="00FC0DEF"/>
    <w:rsid w:val="00FC1EB1"/>
    <w:rsid w:val="00FC2F0A"/>
    <w:rsid w:val="00FC3094"/>
    <w:rsid w:val="00FC31D8"/>
    <w:rsid w:val="00FC57CF"/>
    <w:rsid w:val="00FC5B34"/>
    <w:rsid w:val="00FC5D0C"/>
    <w:rsid w:val="00FC6030"/>
    <w:rsid w:val="00FC6FFA"/>
    <w:rsid w:val="00FD0C7D"/>
    <w:rsid w:val="00FD25A5"/>
    <w:rsid w:val="00FD2996"/>
    <w:rsid w:val="00FE04DE"/>
    <w:rsid w:val="00FE2641"/>
    <w:rsid w:val="00FE2FDB"/>
    <w:rsid w:val="00FE4A16"/>
    <w:rsid w:val="00FE67B7"/>
    <w:rsid w:val="00FE7704"/>
    <w:rsid w:val="00FF1290"/>
    <w:rsid w:val="00FF16A2"/>
    <w:rsid w:val="00FF3369"/>
    <w:rsid w:val="00FF44F7"/>
    <w:rsid w:val="00FF5DDD"/>
    <w:rsid w:val="00FF6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PersonName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26E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next w:val="Body"/>
    <w:uiPriority w:val="99"/>
    <w:rsid w:val="000507D4"/>
    <w:pPr>
      <w:keepNext/>
      <w:spacing w:before="360"/>
      <w:outlineLvl w:val="1"/>
    </w:pPr>
    <w:rPr>
      <w:rFonts w:ascii="Futura" w:eastAsia="･ﾒ･鬣ｮ･ﾎｽﾇ･ｴ Pro W3" w:hAnsi="Futura"/>
      <w:color w:val="000000"/>
      <w:kern w:val="0"/>
      <w:sz w:val="24"/>
      <w:szCs w:val="20"/>
    </w:rPr>
  </w:style>
  <w:style w:type="paragraph" w:customStyle="1" w:styleId="Body">
    <w:name w:val="Body"/>
    <w:uiPriority w:val="99"/>
    <w:rsid w:val="000507D4"/>
    <w:pPr>
      <w:spacing w:before="200" w:after="80" w:line="336" w:lineRule="auto"/>
    </w:pPr>
    <w:rPr>
      <w:rFonts w:ascii="Bodoni SvtyTwo OS ITC TT-Book" w:eastAsia="･ﾒ･鬣ｮ･ﾎｽﾇ･ｴ Pro W3" w:hAnsi="Bodoni SvtyTwo OS ITC TT-Book"/>
      <w:color w:val="000000"/>
      <w:kern w:val="0"/>
      <w:sz w:val="24"/>
      <w:szCs w:val="20"/>
    </w:rPr>
  </w:style>
  <w:style w:type="paragraph" w:styleId="ListParagraph">
    <w:name w:val="List Paragraph"/>
    <w:basedOn w:val="Normal"/>
    <w:uiPriority w:val="99"/>
    <w:qFormat/>
    <w:rsid w:val="00BC5176"/>
    <w:pPr>
      <w:ind w:firstLineChars="200" w:firstLine="420"/>
    </w:pPr>
  </w:style>
  <w:style w:type="table" w:styleId="TableGrid">
    <w:name w:val="Table Grid"/>
    <w:basedOn w:val="TableNormal"/>
    <w:uiPriority w:val="99"/>
    <w:rsid w:val="00D23861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uiPriority w:val="99"/>
    <w:rsid w:val="00D23861"/>
    <w:rPr>
      <w:color w:val="365F9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1">
    <w:name w:val="Heading 11"/>
    <w:next w:val="Body"/>
    <w:uiPriority w:val="99"/>
    <w:rsid w:val="006E791C"/>
    <w:pPr>
      <w:keepNext/>
      <w:spacing w:before="400" w:after="80"/>
      <w:outlineLvl w:val="0"/>
    </w:pPr>
    <w:rPr>
      <w:rFonts w:ascii="Bodoni SvtyTwo ITC TT-Book" w:eastAsia="･ﾒ･鬣ｮ･ﾎｽﾇ･ｴ Pro W3" w:hAnsi="Bodoni SvtyTwo ITC TT-Book"/>
      <w:caps/>
      <w:color w:val="117CB2"/>
      <w:kern w:val="0"/>
      <w:sz w:val="28"/>
      <w:szCs w:val="20"/>
    </w:rPr>
  </w:style>
  <w:style w:type="paragraph" w:customStyle="1" w:styleId="HeaderFooter">
    <w:name w:val="Header &amp; Footer"/>
    <w:uiPriority w:val="99"/>
    <w:rsid w:val="006E791C"/>
    <w:pPr>
      <w:tabs>
        <w:tab w:val="right" w:pos="8640"/>
      </w:tabs>
      <w:spacing w:line="312" w:lineRule="auto"/>
    </w:pPr>
    <w:rPr>
      <w:rFonts w:ascii="Futura" w:eastAsia="･ﾒ･鬣ｮ･ﾎｽﾇ･ｴ Pro W3" w:hAnsi="Futura"/>
      <w:color w:val="000000"/>
      <w:kern w:val="0"/>
      <w:sz w:val="20"/>
      <w:szCs w:val="20"/>
    </w:rPr>
  </w:style>
  <w:style w:type="paragraph" w:customStyle="1" w:styleId="FreeForm">
    <w:name w:val="Free Form"/>
    <w:uiPriority w:val="99"/>
    <w:rsid w:val="006E791C"/>
    <w:pPr>
      <w:spacing w:line="336" w:lineRule="auto"/>
    </w:pPr>
    <w:rPr>
      <w:rFonts w:ascii="Bodoni SvtyTwo OS ITC TT-Book" w:eastAsia="･ﾒ･鬣ｮ･ﾎｽﾇ･ｴ Pro W3" w:hAnsi="Bodoni SvtyTwo OS ITC TT-Book"/>
      <w:color w:val="000000"/>
      <w:kern w:val="0"/>
      <w:sz w:val="24"/>
      <w:szCs w:val="20"/>
    </w:rPr>
  </w:style>
  <w:style w:type="paragraph" w:customStyle="1" w:styleId="1">
    <w:name w:val="标题1"/>
    <w:next w:val="Sub-title"/>
    <w:uiPriority w:val="99"/>
    <w:rsid w:val="006E791C"/>
    <w:pPr>
      <w:keepNext/>
      <w:outlineLvl w:val="0"/>
    </w:pPr>
    <w:rPr>
      <w:rFonts w:ascii="Bodoni SvtyTwo ITC TT-Book" w:eastAsia="･ﾒ･鬣ｮ･ﾎｽﾇ･ｴ Pro W3" w:hAnsi="Bodoni SvtyTwo ITC TT-Book"/>
      <w:color w:val="117CB2"/>
      <w:kern w:val="0"/>
      <w:sz w:val="72"/>
      <w:szCs w:val="20"/>
    </w:rPr>
  </w:style>
  <w:style w:type="paragraph" w:customStyle="1" w:styleId="Sub-title">
    <w:name w:val="Sub-title"/>
    <w:next w:val="Body"/>
    <w:uiPriority w:val="99"/>
    <w:rsid w:val="006E791C"/>
    <w:rPr>
      <w:rFonts w:ascii="Bodoni SvtyTwo ITC TT-Book" w:eastAsia="･ﾒ･鬣ｮ･ﾎｽﾇ･ｴ Pro W3" w:hAnsi="Bodoni SvtyTwo ITC TT-Book"/>
      <w:color w:val="000000"/>
      <w:kern w:val="0"/>
      <w:sz w:val="28"/>
      <w:szCs w:val="20"/>
    </w:rPr>
  </w:style>
  <w:style w:type="paragraph" w:customStyle="1" w:styleId="AuthorInformation">
    <w:name w:val="Author Information"/>
    <w:uiPriority w:val="99"/>
    <w:rsid w:val="006E791C"/>
    <w:rPr>
      <w:rFonts w:ascii="Futura" w:eastAsia="･ﾒ･鬣ｮ･ﾎｽﾇ･ｴ Pro W3" w:hAnsi="Futura"/>
      <w:color w:val="000000"/>
      <w:kern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6E791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E791C"/>
    <w:rPr>
      <w:rFonts w:cs="Times New Roman"/>
      <w:sz w:val="18"/>
      <w:szCs w:val="18"/>
    </w:rPr>
  </w:style>
  <w:style w:type="table" w:styleId="LightShading-Accent5">
    <w:name w:val="Light Shading Accent 5"/>
    <w:basedOn w:val="TableNormal"/>
    <w:uiPriority w:val="99"/>
    <w:rsid w:val="00372587"/>
    <w:rPr>
      <w:color w:val="31849B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List">
    <w:name w:val="Light List"/>
    <w:basedOn w:val="TableNormal"/>
    <w:uiPriority w:val="99"/>
    <w:rsid w:val="00CF6DB8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Shading-Accent6">
    <w:name w:val="Light Shading Accent 6"/>
    <w:basedOn w:val="TableNormal"/>
    <w:uiPriority w:val="99"/>
    <w:rsid w:val="00A118B6"/>
    <w:rPr>
      <w:color w:val="E36C0A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-Accent5">
    <w:name w:val="Light List Accent 5"/>
    <w:basedOn w:val="TableNormal"/>
    <w:uiPriority w:val="99"/>
    <w:rsid w:val="00AC4D6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1">
    <w:name w:val="Light List Accent 1"/>
    <w:basedOn w:val="TableNormal"/>
    <w:uiPriority w:val="99"/>
    <w:rsid w:val="00367498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Caption">
    <w:name w:val="caption"/>
    <w:basedOn w:val="Normal"/>
    <w:next w:val="Normal"/>
    <w:uiPriority w:val="99"/>
    <w:qFormat/>
    <w:rsid w:val="00C06D65"/>
    <w:rPr>
      <w:rFonts w:ascii="Cambria" w:eastAsia="黑体" w:hAnsi="Cambri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53597B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725ACD"/>
    <w:rPr>
      <w:rFonts w:ascii="Times New Roman" w:hAnsi="Times New Roman" w:cs="Times New Roman"/>
      <w:sz w:val="2"/>
    </w:rPr>
  </w:style>
  <w:style w:type="paragraph" w:styleId="Header">
    <w:name w:val="header"/>
    <w:basedOn w:val="Normal"/>
    <w:link w:val="HeaderChar"/>
    <w:uiPriority w:val="99"/>
    <w:rsid w:val="00EF3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25AC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EF3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25ACD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466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101</TotalTime>
  <Pages>5</Pages>
  <Words>422</Words>
  <Characters>2408</Characters>
  <Application>Microsoft Office Outlook</Application>
  <DocSecurity>0</DocSecurity>
  <Lines>0</Lines>
  <Paragraphs>0</Paragraphs>
  <ScaleCrop>false</ScaleCrop>
  <Company>BJTU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钱学森力学班极限学习活动导引</dc:title>
  <dc:subject/>
  <dc:creator>Toyhouse</dc:creator>
  <cp:keywords/>
  <dc:description/>
  <cp:lastModifiedBy>chensiyuan</cp:lastModifiedBy>
  <cp:revision>17</cp:revision>
  <cp:lastPrinted>2012-10-16T17:30:00Z</cp:lastPrinted>
  <dcterms:created xsi:type="dcterms:W3CDTF">2012-10-10T10:31:00Z</dcterms:created>
  <dcterms:modified xsi:type="dcterms:W3CDTF">2012-10-17T09:01:00Z</dcterms:modified>
</cp:coreProperties>
</file>